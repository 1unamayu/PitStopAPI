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3846916"/>
        <w:docPartObj>
          <w:docPartGallery w:val="Cover Pages"/>
          <w:docPartUnique/>
        </w:docPartObj>
      </w:sdtPr>
      <w:sdtEndPr>
        <w:rPr>
          <w:rFonts w:eastAsiaTheme="majorEastAsia"/>
        </w:rPr>
      </w:sdtEndPr>
      <w:sdtContent>
        <w:p w14:paraId="0CBBD0E7" w14:textId="79B1BFB1" w:rsidR="003B7824" w:rsidRPr="003B7824" w:rsidRDefault="003B7824" w:rsidP="003B7824">
          <w:r w:rsidRPr="003B7824">
            <mc:AlternateContent>
              <mc:Choice Requires="wps">
                <w:drawing>
                  <wp:anchor distT="0" distB="0" distL="114300" distR="114300" simplePos="0" relativeHeight="251664384" behindDoc="0" locked="0" layoutInCell="1" allowOverlap="1" wp14:anchorId="1C49E36B" wp14:editId="59A64D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39718FF" w14:textId="50D56A7E" w:rsidR="003B7824" w:rsidRPr="003B7824" w:rsidRDefault="003B7824">
                                <w:pPr>
                                  <w:pStyle w:val="Sinespaciado"/>
                                  <w:rPr>
                                    <w:color w:val="696464" w:themeColor="text2"/>
                                    <w:lang w:val="es-ES"/>
                                  </w:rPr>
                                </w:pPr>
                                <w:sdt>
                                  <w:sdtPr>
                                    <w:rPr>
                                      <w:color w:val="696464" w:themeColor="text2"/>
                                      <w:lang w:val="es-ES"/>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3B7824">
                                      <w:rPr>
                                        <w:color w:val="696464" w:themeColor="text2"/>
                                        <w:lang w:val="es-ES"/>
                                      </w:rPr>
                                      <w:t>Xabier Unai)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49E36B" id="_x0000_t202" coordsize="21600,21600" o:spt="202" path="m,l,21600r21600,l21600,xe">
                    <v:stroke joinstyle="miter"/>
                    <v:path gradientshapeok="t" o:connecttype="rect"/>
                  </v:shapetype>
                  <v:shape id="Cuadro de texto 79"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39718FF" w14:textId="50D56A7E" w:rsidR="003B7824" w:rsidRPr="003B7824" w:rsidRDefault="003B7824">
                          <w:pPr>
                            <w:pStyle w:val="Sinespaciado"/>
                            <w:rPr>
                              <w:color w:val="696464" w:themeColor="text2"/>
                              <w:lang w:val="es-ES"/>
                            </w:rPr>
                          </w:pPr>
                          <w:sdt>
                            <w:sdtPr>
                              <w:rPr>
                                <w:color w:val="696464" w:themeColor="text2"/>
                                <w:lang w:val="es-ES"/>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3B7824">
                                <w:rPr>
                                  <w:color w:val="696464" w:themeColor="text2"/>
                                  <w:lang w:val="es-ES"/>
                                </w:rPr>
                                <w:t>Xabier Unai)</w:t>
                              </w:r>
                            </w:sdtContent>
                          </w:sdt>
                        </w:p>
                      </w:txbxContent>
                    </v:textbox>
                    <w10:wrap type="square" anchorx="page" anchory="page"/>
                  </v:shape>
                </w:pict>
              </mc:Fallback>
            </mc:AlternateContent>
          </w:r>
          <w:r w:rsidRPr="003B7824">
            <mc:AlternateContent>
              <mc:Choice Requires="wps">
                <w:drawing>
                  <wp:anchor distT="0" distB="0" distL="114300" distR="114300" simplePos="0" relativeHeight="251663360" behindDoc="1" locked="0" layoutInCell="1" allowOverlap="1" wp14:anchorId="5C064139" wp14:editId="7701000B">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A6B96A" w14:textId="77777777" w:rsidR="003B7824" w:rsidRPr="003B7824" w:rsidRDefault="003B7824" w:rsidP="003B7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064139" id="Rectángulo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f9d8cd [660]" stroked="f" strokeweight="2pt">
                    <v:fill color2="#ee8c69 [1940]" rotate="t" focusposition=".5,.5" focussize="" focus="100%" type="gradientRadial"/>
                    <v:textbox inset="21.6pt,,21.6pt">
                      <w:txbxContent>
                        <w:p w14:paraId="76A6B96A" w14:textId="77777777" w:rsidR="003B7824" w:rsidRPr="003B7824" w:rsidRDefault="003B7824" w:rsidP="003B7824"/>
                      </w:txbxContent>
                    </v:textbox>
                    <w10:wrap anchorx="page" anchory="page"/>
                  </v:rect>
                </w:pict>
              </mc:Fallback>
            </mc:AlternateContent>
          </w:r>
          <w:r w:rsidRPr="003B7824">
            <mc:AlternateContent>
              <mc:Choice Requires="wps">
                <w:drawing>
                  <wp:anchor distT="0" distB="0" distL="114300" distR="114300" simplePos="0" relativeHeight="251660288" behindDoc="0" locked="0" layoutInCell="1" allowOverlap="1" wp14:anchorId="7C6BAC1D" wp14:editId="49B6DA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3FBFC" w14:textId="59A51C93" w:rsidR="003B7824" w:rsidRPr="003B7824" w:rsidRDefault="003B7824" w:rsidP="003B7824">
                                <w:sdt>
                                  <w:sdtPr>
                                    <w:alias w:val="Descripción breve"/>
                                    <w:id w:val="8276291"/>
                                    <w:dataBinding w:prefixMappings="xmlns:ns0='http://schemas.microsoft.com/office/2006/coverPageProps'" w:xpath="/ns0:CoverPageProperties[1]/ns0:Abstract[1]" w:storeItemID="{55AF091B-3C7A-41E3-B477-F2FDAA23CFDA}"/>
                                    <w:text/>
                                  </w:sdtPr>
                                  <w:sdtContent>
                                    <w:r w:rsidRPr="003B7824">
                                      <w:t>¡Prepárate para desbloquear todo el potencial de GIT y llevar tus proyectos al siguiente nivel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6BAC1D" id="Rectángulo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696464 [3215]" stroked="f" strokeweight="2pt">
                    <v:textbox inset="14.4pt,14.4pt,14.4pt,28.8pt">
                      <w:txbxContent>
                        <w:p w14:paraId="7523FBFC" w14:textId="59A51C93" w:rsidR="003B7824" w:rsidRPr="003B7824" w:rsidRDefault="003B7824" w:rsidP="003B7824">
                          <w:sdt>
                            <w:sdtPr>
                              <w:alias w:val="Descripción breve"/>
                              <w:id w:val="8276291"/>
                              <w:dataBinding w:prefixMappings="xmlns:ns0='http://schemas.microsoft.com/office/2006/coverPageProps'" w:xpath="/ns0:CoverPageProperties[1]/ns0:Abstract[1]" w:storeItemID="{55AF091B-3C7A-41E3-B477-F2FDAA23CFDA}"/>
                              <w:text/>
                            </w:sdtPr>
                            <w:sdtContent>
                              <w:r w:rsidRPr="003B7824">
                                <w:t>¡Prepárate para desbloquear todo el potencial de GIT y llevar tus proyectos al siguiente nivel</w:t>
                              </w:r>
                            </w:sdtContent>
                          </w:sdt>
                        </w:p>
                      </w:txbxContent>
                    </v:textbox>
                    <w10:wrap anchorx="page" anchory="page"/>
                  </v:rect>
                </w:pict>
              </mc:Fallback>
            </mc:AlternateContent>
          </w:r>
          <w:r w:rsidRPr="003B7824">
            <mc:AlternateContent>
              <mc:Choice Requires="wps">
                <w:drawing>
                  <wp:anchor distT="0" distB="0" distL="114300" distR="114300" simplePos="0" relativeHeight="251659264" behindDoc="0" locked="0" layoutInCell="1" allowOverlap="1" wp14:anchorId="06DB1F19" wp14:editId="1F44C64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188E31"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8a7a57 [1614]" strokeweight="1.25pt">
                    <w10:wrap anchorx="page" anchory="page"/>
                  </v:rect>
                </w:pict>
              </mc:Fallback>
            </mc:AlternateContent>
          </w:r>
          <w:r w:rsidRPr="003B7824">
            <mc:AlternateContent>
              <mc:Choice Requires="wps">
                <w:drawing>
                  <wp:anchor distT="0" distB="0" distL="114300" distR="114300" simplePos="0" relativeHeight="251662336" behindDoc="0" locked="0" layoutInCell="1" allowOverlap="1" wp14:anchorId="2C7703C8" wp14:editId="6CD8EA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EA0342"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d34817 [3204]" stroked="f" strokeweight="2pt">
                    <w10:wrap anchorx="page" anchory="page"/>
                  </v:rect>
                </w:pict>
              </mc:Fallback>
            </mc:AlternateContent>
          </w:r>
          <w:r w:rsidRPr="003B7824">
            <mc:AlternateContent>
              <mc:Choice Requires="wps">
                <w:drawing>
                  <wp:anchor distT="0" distB="0" distL="114300" distR="114300" simplePos="0" relativeHeight="251661312" behindDoc="0" locked="0" layoutInCell="1" allowOverlap="1" wp14:anchorId="58B35C9C" wp14:editId="73F4ACC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1B45D2C" w14:textId="2C8E6FFD" w:rsidR="003B7824" w:rsidRPr="003B7824" w:rsidRDefault="003B7824" w:rsidP="003B7824">
                                    <w:pPr>
                                      <w:rPr>
                                        <w:rFonts w:eastAsiaTheme="majorEastAsia"/>
                                      </w:rPr>
                                    </w:pPr>
                                    <w:r w:rsidRPr="003B7824">
                                      <w:rPr>
                                        <w:rFonts w:eastAsiaTheme="majorEastAsia"/>
                                      </w:rPr>
                                      <w:t>CONCEPTOS DE GIT</w:t>
                                    </w:r>
                                  </w:p>
                                </w:sdtContent>
                              </w:sdt>
                              <w:sdt>
                                <w:sdtPr>
                                  <w:rPr>
                                    <w:rFonts w:eastAsiaTheme="majorEastAsia"/>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F6740E6" w14:textId="77777777" w:rsidR="003B7824" w:rsidRPr="003B7824" w:rsidRDefault="003B7824" w:rsidP="003B7824">
                                    <w:pPr>
                                      <w:rPr>
                                        <w:rFonts w:eastAsiaTheme="majorEastAsia"/>
                                      </w:rPr>
                                    </w:pPr>
                                    <w:r w:rsidRPr="003B7824">
                                      <w:rPr>
                                        <w:rFonts w:eastAsiaTheme="majorEastAsia"/>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8B35C9C" id="Cuadro de texto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eastAsiaTheme="majorEastAsia"/>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1B45D2C" w14:textId="2C8E6FFD" w:rsidR="003B7824" w:rsidRPr="003B7824" w:rsidRDefault="003B7824" w:rsidP="003B7824">
                              <w:pPr>
                                <w:rPr>
                                  <w:rFonts w:eastAsiaTheme="majorEastAsia"/>
                                </w:rPr>
                              </w:pPr>
                              <w:r w:rsidRPr="003B7824">
                                <w:rPr>
                                  <w:rFonts w:eastAsiaTheme="majorEastAsia"/>
                                </w:rPr>
                                <w:t>CONCEPTOS DE GIT</w:t>
                              </w:r>
                            </w:p>
                          </w:sdtContent>
                        </w:sdt>
                        <w:sdt>
                          <w:sdtPr>
                            <w:rPr>
                              <w:rFonts w:eastAsiaTheme="majorEastAsia"/>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F6740E6" w14:textId="77777777" w:rsidR="003B7824" w:rsidRPr="003B7824" w:rsidRDefault="003B7824" w:rsidP="003B7824">
                              <w:pPr>
                                <w:rPr>
                                  <w:rFonts w:eastAsiaTheme="majorEastAsia"/>
                                </w:rPr>
                              </w:pPr>
                              <w:r w:rsidRPr="003B7824">
                                <w:rPr>
                                  <w:rFonts w:eastAsiaTheme="majorEastAsia"/>
                                </w:rPr>
                                <w:t>[Subtítulo del documento]</w:t>
                              </w:r>
                            </w:p>
                          </w:sdtContent>
                        </w:sdt>
                      </w:txbxContent>
                    </v:textbox>
                    <w10:wrap type="square" anchorx="page" anchory="page"/>
                  </v:shape>
                </w:pict>
              </mc:Fallback>
            </mc:AlternateContent>
          </w:r>
        </w:p>
        <w:p w14:paraId="40F7B4B7" w14:textId="0C963667" w:rsidR="003B7824" w:rsidRPr="003B7824" w:rsidRDefault="003B7824" w:rsidP="003B7824">
          <w:pPr>
            <w:rPr>
              <w:rFonts w:eastAsiaTheme="majorEastAsia"/>
            </w:rPr>
          </w:pPr>
          <w:r w:rsidRPr="003B7824">
            <w:rPr>
              <w:rFonts w:eastAsiaTheme="majorEastAsia"/>
            </w:rPr>
            <w:br w:type="page"/>
          </w:r>
        </w:p>
      </w:sdtContent>
    </w:sdt>
    <w:sdt>
      <w:sdtPr>
        <w:id w:val="-1485389454"/>
        <w:docPartObj>
          <w:docPartGallery w:val="Table of Contents"/>
          <w:docPartUnique/>
        </w:docPartObj>
      </w:sdtPr>
      <w:sdtEndPr>
        <w:rPr>
          <w:rFonts w:ascii="Times New Roman" w:eastAsiaTheme="minorEastAsia" w:hAnsi="Times New Roman" w:cs="Times New Roman"/>
          <w:b/>
          <w:bCs/>
          <w:color w:val="auto"/>
          <w:sz w:val="22"/>
          <w:szCs w:val="22"/>
        </w:rPr>
      </w:sdtEndPr>
      <w:sdtContent>
        <w:p w14:paraId="71769850" w14:textId="55164E03" w:rsidR="003B7824" w:rsidRDefault="003B7824">
          <w:pPr>
            <w:pStyle w:val="TtuloTDC"/>
          </w:pPr>
          <w:r>
            <w:t>Tabla de contenido</w:t>
          </w:r>
        </w:p>
        <w:p w14:paraId="695B2CF8" w14:textId="6E5A2BF2"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60529723" w:history="1">
            <w:r w:rsidRPr="00FB17CD">
              <w:rPr>
                <w:rStyle w:val="Hipervnculo"/>
                <w:noProof/>
              </w:rPr>
              <w:t>Introducción a Git y su importancia en el desarrollo de software</w:t>
            </w:r>
            <w:r>
              <w:rPr>
                <w:noProof/>
                <w:webHidden/>
              </w:rPr>
              <w:tab/>
            </w:r>
            <w:r>
              <w:rPr>
                <w:noProof/>
                <w:webHidden/>
              </w:rPr>
              <w:fldChar w:fldCharType="begin"/>
            </w:r>
            <w:r>
              <w:rPr>
                <w:noProof/>
                <w:webHidden/>
              </w:rPr>
              <w:instrText xml:space="preserve"> PAGEREF _Toc160529723 \h </w:instrText>
            </w:r>
            <w:r>
              <w:rPr>
                <w:noProof/>
                <w:webHidden/>
              </w:rPr>
            </w:r>
            <w:r>
              <w:rPr>
                <w:noProof/>
                <w:webHidden/>
              </w:rPr>
              <w:fldChar w:fldCharType="separate"/>
            </w:r>
            <w:r>
              <w:rPr>
                <w:noProof/>
                <w:webHidden/>
              </w:rPr>
              <w:t>2</w:t>
            </w:r>
            <w:r>
              <w:rPr>
                <w:noProof/>
                <w:webHidden/>
              </w:rPr>
              <w:fldChar w:fldCharType="end"/>
            </w:r>
          </w:hyperlink>
        </w:p>
        <w:p w14:paraId="69D92518" w14:textId="253E4BBC"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24" w:history="1">
            <w:r w:rsidRPr="00FB17CD">
              <w:rPr>
                <w:rStyle w:val="Hipervnculo"/>
                <w:noProof/>
              </w:rPr>
              <w:t>Instalación y configuración inicial de Git</w:t>
            </w:r>
            <w:r>
              <w:rPr>
                <w:noProof/>
                <w:webHidden/>
              </w:rPr>
              <w:tab/>
            </w:r>
            <w:r>
              <w:rPr>
                <w:noProof/>
                <w:webHidden/>
              </w:rPr>
              <w:fldChar w:fldCharType="begin"/>
            </w:r>
            <w:r>
              <w:rPr>
                <w:noProof/>
                <w:webHidden/>
              </w:rPr>
              <w:instrText xml:space="preserve"> PAGEREF _Toc160529724 \h </w:instrText>
            </w:r>
            <w:r>
              <w:rPr>
                <w:noProof/>
                <w:webHidden/>
              </w:rPr>
            </w:r>
            <w:r>
              <w:rPr>
                <w:noProof/>
                <w:webHidden/>
              </w:rPr>
              <w:fldChar w:fldCharType="separate"/>
            </w:r>
            <w:r>
              <w:rPr>
                <w:noProof/>
                <w:webHidden/>
              </w:rPr>
              <w:t>2</w:t>
            </w:r>
            <w:r>
              <w:rPr>
                <w:noProof/>
                <w:webHidden/>
              </w:rPr>
              <w:fldChar w:fldCharType="end"/>
            </w:r>
          </w:hyperlink>
        </w:p>
        <w:p w14:paraId="4A71055A" w14:textId="3506977F"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25" w:history="1">
            <w:r w:rsidRPr="00FB17CD">
              <w:rPr>
                <w:rStyle w:val="Hipervnculo"/>
                <w:noProof/>
              </w:rPr>
              <w:t>Creación de un nuevo repositorio</w:t>
            </w:r>
            <w:r>
              <w:rPr>
                <w:noProof/>
                <w:webHidden/>
              </w:rPr>
              <w:tab/>
            </w:r>
            <w:r>
              <w:rPr>
                <w:noProof/>
                <w:webHidden/>
              </w:rPr>
              <w:fldChar w:fldCharType="begin"/>
            </w:r>
            <w:r>
              <w:rPr>
                <w:noProof/>
                <w:webHidden/>
              </w:rPr>
              <w:instrText xml:space="preserve"> PAGEREF _Toc160529725 \h </w:instrText>
            </w:r>
            <w:r>
              <w:rPr>
                <w:noProof/>
                <w:webHidden/>
              </w:rPr>
            </w:r>
            <w:r>
              <w:rPr>
                <w:noProof/>
                <w:webHidden/>
              </w:rPr>
              <w:fldChar w:fldCharType="separate"/>
            </w:r>
            <w:r>
              <w:rPr>
                <w:noProof/>
                <w:webHidden/>
              </w:rPr>
              <w:t>2</w:t>
            </w:r>
            <w:r>
              <w:rPr>
                <w:noProof/>
                <w:webHidden/>
              </w:rPr>
              <w:fldChar w:fldCharType="end"/>
            </w:r>
          </w:hyperlink>
        </w:p>
        <w:p w14:paraId="6CE71C4B" w14:textId="29A619E7"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26" w:history="1">
            <w:r w:rsidRPr="00FB17CD">
              <w:rPr>
                <w:rStyle w:val="Hipervnculo"/>
                <w:noProof/>
              </w:rPr>
              <w:t>Zona de Trabajo, Staging Area y Almacén.</w:t>
            </w:r>
            <w:r>
              <w:rPr>
                <w:noProof/>
                <w:webHidden/>
              </w:rPr>
              <w:tab/>
            </w:r>
            <w:r>
              <w:rPr>
                <w:noProof/>
                <w:webHidden/>
              </w:rPr>
              <w:fldChar w:fldCharType="begin"/>
            </w:r>
            <w:r>
              <w:rPr>
                <w:noProof/>
                <w:webHidden/>
              </w:rPr>
              <w:instrText xml:space="preserve"> PAGEREF _Toc160529726 \h </w:instrText>
            </w:r>
            <w:r>
              <w:rPr>
                <w:noProof/>
                <w:webHidden/>
              </w:rPr>
            </w:r>
            <w:r>
              <w:rPr>
                <w:noProof/>
                <w:webHidden/>
              </w:rPr>
              <w:fldChar w:fldCharType="separate"/>
            </w:r>
            <w:r>
              <w:rPr>
                <w:noProof/>
                <w:webHidden/>
              </w:rPr>
              <w:t>3</w:t>
            </w:r>
            <w:r>
              <w:rPr>
                <w:noProof/>
                <w:webHidden/>
              </w:rPr>
              <w:fldChar w:fldCharType="end"/>
            </w:r>
          </w:hyperlink>
        </w:p>
        <w:p w14:paraId="793557D6" w14:textId="12396BD1"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27" w:history="1">
            <w:r w:rsidRPr="00FB17CD">
              <w:rPr>
                <w:rStyle w:val="Hipervnculo"/>
                <w:noProof/>
              </w:rPr>
              <w:t>Estructura de un repositorio</w:t>
            </w:r>
            <w:r>
              <w:rPr>
                <w:noProof/>
                <w:webHidden/>
              </w:rPr>
              <w:tab/>
            </w:r>
            <w:r>
              <w:rPr>
                <w:noProof/>
                <w:webHidden/>
              </w:rPr>
              <w:fldChar w:fldCharType="begin"/>
            </w:r>
            <w:r>
              <w:rPr>
                <w:noProof/>
                <w:webHidden/>
              </w:rPr>
              <w:instrText xml:space="preserve"> PAGEREF _Toc160529727 \h </w:instrText>
            </w:r>
            <w:r>
              <w:rPr>
                <w:noProof/>
                <w:webHidden/>
              </w:rPr>
            </w:r>
            <w:r>
              <w:rPr>
                <w:noProof/>
                <w:webHidden/>
              </w:rPr>
              <w:fldChar w:fldCharType="separate"/>
            </w:r>
            <w:r>
              <w:rPr>
                <w:noProof/>
                <w:webHidden/>
              </w:rPr>
              <w:t>3</w:t>
            </w:r>
            <w:r>
              <w:rPr>
                <w:noProof/>
                <w:webHidden/>
              </w:rPr>
              <w:fldChar w:fldCharType="end"/>
            </w:r>
          </w:hyperlink>
        </w:p>
        <w:p w14:paraId="0E77B0D8" w14:textId="1414320D"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28" w:history="1">
            <w:r w:rsidRPr="00FB17CD">
              <w:rPr>
                <w:rStyle w:val="Hipervnculo"/>
                <w:noProof/>
              </w:rPr>
              <w:t>Uso de comandos básicos: git add, git commit y git reset</w:t>
            </w:r>
            <w:r w:rsidRPr="00FB17CD">
              <w:rPr>
                <w:rStyle w:val="Hipervnculo"/>
                <w:b/>
                <w:bCs/>
                <w:noProof/>
              </w:rPr>
              <w:t>.</w:t>
            </w:r>
            <w:r>
              <w:rPr>
                <w:noProof/>
                <w:webHidden/>
              </w:rPr>
              <w:tab/>
            </w:r>
            <w:r>
              <w:rPr>
                <w:noProof/>
                <w:webHidden/>
              </w:rPr>
              <w:fldChar w:fldCharType="begin"/>
            </w:r>
            <w:r>
              <w:rPr>
                <w:noProof/>
                <w:webHidden/>
              </w:rPr>
              <w:instrText xml:space="preserve"> PAGEREF _Toc160529728 \h </w:instrText>
            </w:r>
            <w:r>
              <w:rPr>
                <w:noProof/>
                <w:webHidden/>
              </w:rPr>
            </w:r>
            <w:r>
              <w:rPr>
                <w:noProof/>
                <w:webHidden/>
              </w:rPr>
              <w:fldChar w:fldCharType="separate"/>
            </w:r>
            <w:r>
              <w:rPr>
                <w:noProof/>
                <w:webHidden/>
              </w:rPr>
              <w:t>3</w:t>
            </w:r>
            <w:r>
              <w:rPr>
                <w:noProof/>
                <w:webHidden/>
              </w:rPr>
              <w:fldChar w:fldCharType="end"/>
            </w:r>
          </w:hyperlink>
        </w:p>
        <w:p w14:paraId="20C80AF0" w14:textId="5CF8EE37"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29" w:history="1">
            <w:r w:rsidRPr="00FB17CD">
              <w:rPr>
                <w:rStyle w:val="Hipervnculo"/>
                <w:noProof/>
              </w:rPr>
              <w:t>Funcionamiento Interno de Git</w:t>
            </w:r>
            <w:r>
              <w:rPr>
                <w:noProof/>
                <w:webHidden/>
              </w:rPr>
              <w:tab/>
            </w:r>
            <w:r>
              <w:rPr>
                <w:noProof/>
                <w:webHidden/>
              </w:rPr>
              <w:fldChar w:fldCharType="begin"/>
            </w:r>
            <w:r>
              <w:rPr>
                <w:noProof/>
                <w:webHidden/>
              </w:rPr>
              <w:instrText xml:space="preserve"> PAGEREF _Toc160529729 \h </w:instrText>
            </w:r>
            <w:r>
              <w:rPr>
                <w:noProof/>
                <w:webHidden/>
              </w:rPr>
            </w:r>
            <w:r>
              <w:rPr>
                <w:noProof/>
                <w:webHidden/>
              </w:rPr>
              <w:fldChar w:fldCharType="separate"/>
            </w:r>
            <w:r>
              <w:rPr>
                <w:noProof/>
                <w:webHidden/>
              </w:rPr>
              <w:t>4</w:t>
            </w:r>
            <w:r>
              <w:rPr>
                <w:noProof/>
                <w:webHidden/>
              </w:rPr>
              <w:fldChar w:fldCharType="end"/>
            </w:r>
          </w:hyperlink>
        </w:p>
        <w:p w14:paraId="35586311" w14:textId="30FA1F36"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0" w:history="1">
            <w:r w:rsidRPr="00FB17CD">
              <w:rPr>
                <w:rStyle w:val="Hipervnculo"/>
                <w:noProof/>
              </w:rPr>
              <w:t>Concepto de objetos en Git: blobs, árboles y confirmaciones.</w:t>
            </w:r>
            <w:r>
              <w:rPr>
                <w:noProof/>
                <w:webHidden/>
              </w:rPr>
              <w:tab/>
            </w:r>
            <w:r>
              <w:rPr>
                <w:noProof/>
                <w:webHidden/>
              </w:rPr>
              <w:fldChar w:fldCharType="begin"/>
            </w:r>
            <w:r>
              <w:rPr>
                <w:noProof/>
                <w:webHidden/>
              </w:rPr>
              <w:instrText xml:space="preserve"> PAGEREF _Toc160529730 \h </w:instrText>
            </w:r>
            <w:r>
              <w:rPr>
                <w:noProof/>
                <w:webHidden/>
              </w:rPr>
            </w:r>
            <w:r>
              <w:rPr>
                <w:noProof/>
                <w:webHidden/>
              </w:rPr>
              <w:fldChar w:fldCharType="separate"/>
            </w:r>
            <w:r>
              <w:rPr>
                <w:noProof/>
                <w:webHidden/>
              </w:rPr>
              <w:t>4</w:t>
            </w:r>
            <w:r>
              <w:rPr>
                <w:noProof/>
                <w:webHidden/>
              </w:rPr>
              <w:fldChar w:fldCharType="end"/>
            </w:r>
          </w:hyperlink>
        </w:p>
        <w:p w14:paraId="1ADD60C4" w14:textId="51DE32C2"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1" w:history="1">
            <w:r w:rsidRPr="00FB17CD">
              <w:rPr>
                <w:rStyle w:val="Hipervnculo"/>
                <w:noProof/>
              </w:rPr>
              <w:t>Exploración de la base de datos de Git.</w:t>
            </w:r>
            <w:r>
              <w:rPr>
                <w:noProof/>
                <w:webHidden/>
              </w:rPr>
              <w:tab/>
            </w:r>
            <w:r>
              <w:rPr>
                <w:noProof/>
                <w:webHidden/>
              </w:rPr>
              <w:fldChar w:fldCharType="begin"/>
            </w:r>
            <w:r>
              <w:rPr>
                <w:noProof/>
                <w:webHidden/>
              </w:rPr>
              <w:instrText xml:space="preserve"> PAGEREF _Toc160529731 \h </w:instrText>
            </w:r>
            <w:r>
              <w:rPr>
                <w:noProof/>
                <w:webHidden/>
              </w:rPr>
            </w:r>
            <w:r>
              <w:rPr>
                <w:noProof/>
                <w:webHidden/>
              </w:rPr>
              <w:fldChar w:fldCharType="separate"/>
            </w:r>
            <w:r>
              <w:rPr>
                <w:noProof/>
                <w:webHidden/>
              </w:rPr>
              <w:t>4</w:t>
            </w:r>
            <w:r>
              <w:rPr>
                <w:noProof/>
                <w:webHidden/>
              </w:rPr>
              <w:fldChar w:fldCharType="end"/>
            </w:r>
          </w:hyperlink>
        </w:p>
        <w:p w14:paraId="39D5EDA9" w14:textId="57918393"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2" w:history="1">
            <w:r w:rsidRPr="00FB17CD">
              <w:rPr>
                <w:rStyle w:val="Hipervnculo"/>
                <w:noProof/>
              </w:rPr>
              <w:t>Entender cómo Git gestiona y almacena los cambios a lo largo del tiempo.</w:t>
            </w:r>
            <w:r>
              <w:rPr>
                <w:noProof/>
                <w:webHidden/>
              </w:rPr>
              <w:tab/>
            </w:r>
            <w:r>
              <w:rPr>
                <w:noProof/>
                <w:webHidden/>
              </w:rPr>
              <w:fldChar w:fldCharType="begin"/>
            </w:r>
            <w:r>
              <w:rPr>
                <w:noProof/>
                <w:webHidden/>
              </w:rPr>
              <w:instrText xml:space="preserve"> PAGEREF _Toc160529732 \h </w:instrText>
            </w:r>
            <w:r>
              <w:rPr>
                <w:noProof/>
                <w:webHidden/>
              </w:rPr>
            </w:r>
            <w:r>
              <w:rPr>
                <w:noProof/>
                <w:webHidden/>
              </w:rPr>
              <w:fldChar w:fldCharType="separate"/>
            </w:r>
            <w:r>
              <w:rPr>
                <w:noProof/>
                <w:webHidden/>
              </w:rPr>
              <w:t>5</w:t>
            </w:r>
            <w:r>
              <w:rPr>
                <w:noProof/>
                <w:webHidden/>
              </w:rPr>
              <w:fldChar w:fldCharType="end"/>
            </w:r>
          </w:hyperlink>
        </w:p>
        <w:p w14:paraId="5F0B378C" w14:textId="02906311"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33" w:history="1">
            <w:r w:rsidRPr="00FB17CD">
              <w:rPr>
                <w:rStyle w:val="Hipervnculo"/>
                <w:noProof/>
              </w:rPr>
              <w:t>Gestión de Ramas y Referencias</w:t>
            </w:r>
            <w:r>
              <w:rPr>
                <w:noProof/>
                <w:webHidden/>
              </w:rPr>
              <w:tab/>
            </w:r>
            <w:r>
              <w:rPr>
                <w:noProof/>
                <w:webHidden/>
              </w:rPr>
              <w:fldChar w:fldCharType="begin"/>
            </w:r>
            <w:r>
              <w:rPr>
                <w:noProof/>
                <w:webHidden/>
              </w:rPr>
              <w:instrText xml:space="preserve"> PAGEREF _Toc160529733 \h </w:instrText>
            </w:r>
            <w:r>
              <w:rPr>
                <w:noProof/>
                <w:webHidden/>
              </w:rPr>
            </w:r>
            <w:r>
              <w:rPr>
                <w:noProof/>
                <w:webHidden/>
              </w:rPr>
              <w:fldChar w:fldCharType="separate"/>
            </w:r>
            <w:r>
              <w:rPr>
                <w:noProof/>
                <w:webHidden/>
              </w:rPr>
              <w:t>5</w:t>
            </w:r>
            <w:r>
              <w:rPr>
                <w:noProof/>
                <w:webHidden/>
              </w:rPr>
              <w:fldChar w:fldCharType="end"/>
            </w:r>
          </w:hyperlink>
        </w:p>
        <w:p w14:paraId="4C5ED6D1" w14:textId="20547073"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4" w:history="1">
            <w:r w:rsidRPr="00FB17CD">
              <w:rPr>
                <w:rStyle w:val="Hipervnculo"/>
                <w:noProof/>
              </w:rPr>
              <w:t>Introducción a las ramas en Git.</w:t>
            </w:r>
            <w:r>
              <w:rPr>
                <w:noProof/>
                <w:webHidden/>
              </w:rPr>
              <w:tab/>
            </w:r>
            <w:r>
              <w:rPr>
                <w:noProof/>
                <w:webHidden/>
              </w:rPr>
              <w:fldChar w:fldCharType="begin"/>
            </w:r>
            <w:r>
              <w:rPr>
                <w:noProof/>
                <w:webHidden/>
              </w:rPr>
              <w:instrText xml:space="preserve"> PAGEREF _Toc160529734 \h </w:instrText>
            </w:r>
            <w:r>
              <w:rPr>
                <w:noProof/>
                <w:webHidden/>
              </w:rPr>
            </w:r>
            <w:r>
              <w:rPr>
                <w:noProof/>
                <w:webHidden/>
              </w:rPr>
              <w:fldChar w:fldCharType="separate"/>
            </w:r>
            <w:r>
              <w:rPr>
                <w:noProof/>
                <w:webHidden/>
              </w:rPr>
              <w:t>5</w:t>
            </w:r>
            <w:r>
              <w:rPr>
                <w:noProof/>
                <w:webHidden/>
              </w:rPr>
              <w:fldChar w:fldCharType="end"/>
            </w:r>
          </w:hyperlink>
        </w:p>
        <w:p w14:paraId="6D63EB69" w14:textId="0C36F462"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5" w:history="1">
            <w:r w:rsidRPr="00FB17CD">
              <w:rPr>
                <w:rStyle w:val="Hipervnculo"/>
                <w:noProof/>
              </w:rPr>
              <w:t>Trabajar con referencias: HEAD, ramas y etiquetas</w:t>
            </w:r>
            <w:r>
              <w:rPr>
                <w:noProof/>
                <w:webHidden/>
              </w:rPr>
              <w:tab/>
            </w:r>
            <w:r>
              <w:rPr>
                <w:noProof/>
                <w:webHidden/>
              </w:rPr>
              <w:fldChar w:fldCharType="begin"/>
            </w:r>
            <w:r>
              <w:rPr>
                <w:noProof/>
                <w:webHidden/>
              </w:rPr>
              <w:instrText xml:space="preserve"> PAGEREF _Toc160529735 \h </w:instrText>
            </w:r>
            <w:r>
              <w:rPr>
                <w:noProof/>
                <w:webHidden/>
              </w:rPr>
            </w:r>
            <w:r>
              <w:rPr>
                <w:noProof/>
                <w:webHidden/>
              </w:rPr>
              <w:fldChar w:fldCharType="separate"/>
            </w:r>
            <w:r>
              <w:rPr>
                <w:noProof/>
                <w:webHidden/>
              </w:rPr>
              <w:t>5</w:t>
            </w:r>
            <w:r>
              <w:rPr>
                <w:noProof/>
                <w:webHidden/>
              </w:rPr>
              <w:fldChar w:fldCharType="end"/>
            </w:r>
          </w:hyperlink>
        </w:p>
        <w:p w14:paraId="2D4B1308" w14:textId="232784CD"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6" w:history="1">
            <w:r w:rsidRPr="00FB17CD">
              <w:rPr>
                <w:rStyle w:val="Hipervnculo"/>
                <w:noProof/>
              </w:rPr>
              <w:t>Creación, cambio y eliminación de ramas</w:t>
            </w:r>
            <w:r>
              <w:rPr>
                <w:noProof/>
                <w:webHidden/>
              </w:rPr>
              <w:tab/>
            </w:r>
            <w:r>
              <w:rPr>
                <w:noProof/>
                <w:webHidden/>
              </w:rPr>
              <w:fldChar w:fldCharType="begin"/>
            </w:r>
            <w:r>
              <w:rPr>
                <w:noProof/>
                <w:webHidden/>
              </w:rPr>
              <w:instrText xml:space="preserve"> PAGEREF _Toc160529736 \h </w:instrText>
            </w:r>
            <w:r>
              <w:rPr>
                <w:noProof/>
                <w:webHidden/>
              </w:rPr>
            </w:r>
            <w:r>
              <w:rPr>
                <w:noProof/>
                <w:webHidden/>
              </w:rPr>
              <w:fldChar w:fldCharType="separate"/>
            </w:r>
            <w:r>
              <w:rPr>
                <w:noProof/>
                <w:webHidden/>
              </w:rPr>
              <w:t>5</w:t>
            </w:r>
            <w:r>
              <w:rPr>
                <w:noProof/>
                <w:webHidden/>
              </w:rPr>
              <w:fldChar w:fldCharType="end"/>
            </w:r>
          </w:hyperlink>
        </w:p>
        <w:p w14:paraId="3425E55C" w14:textId="227366B9"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7" w:history="1">
            <w:r w:rsidRPr="00FB17CD">
              <w:rPr>
                <w:rStyle w:val="Hipervnculo"/>
                <w:noProof/>
              </w:rPr>
              <w:t>Uso de etiquetas para marcar versiones importantes.</w:t>
            </w:r>
            <w:r>
              <w:rPr>
                <w:noProof/>
                <w:webHidden/>
              </w:rPr>
              <w:tab/>
            </w:r>
            <w:r>
              <w:rPr>
                <w:noProof/>
                <w:webHidden/>
              </w:rPr>
              <w:fldChar w:fldCharType="begin"/>
            </w:r>
            <w:r>
              <w:rPr>
                <w:noProof/>
                <w:webHidden/>
              </w:rPr>
              <w:instrText xml:space="preserve"> PAGEREF _Toc160529737 \h </w:instrText>
            </w:r>
            <w:r>
              <w:rPr>
                <w:noProof/>
                <w:webHidden/>
              </w:rPr>
            </w:r>
            <w:r>
              <w:rPr>
                <w:noProof/>
                <w:webHidden/>
              </w:rPr>
              <w:fldChar w:fldCharType="separate"/>
            </w:r>
            <w:r>
              <w:rPr>
                <w:noProof/>
                <w:webHidden/>
              </w:rPr>
              <w:t>6</w:t>
            </w:r>
            <w:r>
              <w:rPr>
                <w:noProof/>
                <w:webHidden/>
              </w:rPr>
              <w:fldChar w:fldCharType="end"/>
            </w:r>
          </w:hyperlink>
        </w:p>
        <w:p w14:paraId="2CDCD0E4" w14:textId="6E05BF77"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38" w:history="1">
            <w:r w:rsidRPr="00FB17CD">
              <w:rPr>
                <w:rStyle w:val="Hipervnculo"/>
                <w:noProof/>
              </w:rPr>
              <w:t>Encontrar y Corregir Errores en el Historial</w:t>
            </w:r>
            <w:r>
              <w:rPr>
                <w:noProof/>
                <w:webHidden/>
              </w:rPr>
              <w:tab/>
            </w:r>
            <w:r>
              <w:rPr>
                <w:noProof/>
                <w:webHidden/>
              </w:rPr>
              <w:fldChar w:fldCharType="begin"/>
            </w:r>
            <w:r>
              <w:rPr>
                <w:noProof/>
                <w:webHidden/>
              </w:rPr>
              <w:instrText xml:space="preserve"> PAGEREF _Toc160529738 \h </w:instrText>
            </w:r>
            <w:r>
              <w:rPr>
                <w:noProof/>
                <w:webHidden/>
              </w:rPr>
            </w:r>
            <w:r>
              <w:rPr>
                <w:noProof/>
                <w:webHidden/>
              </w:rPr>
              <w:fldChar w:fldCharType="separate"/>
            </w:r>
            <w:r>
              <w:rPr>
                <w:noProof/>
                <w:webHidden/>
              </w:rPr>
              <w:t>7</w:t>
            </w:r>
            <w:r>
              <w:rPr>
                <w:noProof/>
                <w:webHidden/>
              </w:rPr>
              <w:fldChar w:fldCharType="end"/>
            </w:r>
          </w:hyperlink>
        </w:p>
        <w:p w14:paraId="2E4685D5" w14:textId="28D446FD"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39" w:history="1">
            <w:r w:rsidRPr="00FB17CD">
              <w:rPr>
                <w:rStyle w:val="Hipervnculo"/>
                <w:noProof/>
              </w:rPr>
              <w:t>Identificación de errores comunes en el historial.</w:t>
            </w:r>
            <w:r>
              <w:rPr>
                <w:noProof/>
                <w:webHidden/>
              </w:rPr>
              <w:tab/>
            </w:r>
            <w:r>
              <w:rPr>
                <w:noProof/>
                <w:webHidden/>
              </w:rPr>
              <w:fldChar w:fldCharType="begin"/>
            </w:r>
            <w:r>
              <w:rPr>
                <w:noProof/>
                <w:webHidden/>
              </w:rPr>
              <w:instrText xml:space="preserve"> PAGEREF _Toc160529739 \h </w:instrText>
            </w:r>
            <w:r>
              <w:rPr>
                <w:noProof/>
                <w:webHidden/>
              </w:rPr>
            </w:r>
            <w:r>
              <w:rPr>
                <w:noProof/>
                <w:webHidden/>
              </w:rPr>
              <w:fldChar w:fldCharType="separate"/>
            </w:r>
            <w:r>
              <w:rPr>
                <w:noProof/>
                <w:webHidden/>
              </w:rPr>
              <w:t>7</w:t>
            </w:r>
            <w:r>
              <w:rPr>
                <w:noProof/>
                <w:webHidden/>
              </w:rPr>
              <w:fldChar w:fldCharType="end"/>
            </w:r>
          </w:hyperlink>
        </w:p>
        <w:p w14:paraId="62890F66" w14:textId="1B67D6EE"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40" w:history="1">
            <w:r w:rsidRPr="00FB17CD">
              <w:rPr>
                <w:rStyle w:val="Hipervnculo"/>
                <w:noProof/>
              </w:rPr>
              <w:t>Encontrar Problemas y Deshacer Cambios en Git</w:t>
            </w:r>
            <w:r>
              <w:rPr>
                <w:noProof/>
                <w:webHidden/>
              </w:rPr>
              <w:tab/>
            </w:r>
            <w:r>
              <w:rPr>
                <w:noProof/>
                <w:webHidden/>
              </w:rPr>
              <w:fldChar w:fldCharType="begin"/>
            </w:r>
            <w:r>
              <w:rPr>
                <w:noProof/>
                <w:webHidden/>
              </w:rPr>
              <w:instrText xml:space="preserve"> PAGEREF _Toc160529740 \h </w:instrText>
            </w:r>
            <w:r>
              <w:rPr>
                <w:noProof/>
                <w:webHidden/>
              </w:rPr>
            </w:r>
            <w:r>
              <w:rPr>
                <w:noProof/>
                <w:webHidden/>
              </w:rPr>
              <w:fldChar w:fldCharType="separate"/>
            </w:r>
            <w:r>
              <w:rPr>
                <w:noProof/>
                <w:webHidden/>
              </w:rPr>
              <w:t>8</w:t>
            </w:r>
            <w:r>
              <w:rPr>
                <w:noProof/>
                <w:webHidden/>
              </w:rPr>
              <w:fldChar w:fldCharType="end"/>
            </w:r>
          </w:hyperlink>
        </w:p>
        <w:p w14:paraId="3F209FC9" w14:textId="249CFA58"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1" w:history="1">
            <w:r w:rsidRPr="00FB17CD">
              <w:rPr>
                <w:rStyle w:val="Hipervnculo"/>
                <w:noProof/>
              </w:rPr>
              <w:t>Uso de git blame para identificar la autoría de cambios.</w:t>
            </w:r>
            <w:r>
              <w:rPr>
                <w:noProof/>
                <w:webHidden/>
              </w:rPr>
              <w:tab/>
            </w:r>
            <w:r>
              <w:rPr>
                <w:noProof/>
                <w:webHidden/>
              </w:rPr>
              <w:fldChar w:fldCharType="begin"/>
            </w:r>
            <w:r>
              <w:rPr>
                <w:noProof/>
                <w:webHidden/>
              </w:rPr>
              <w:instrText xml:space="preserve"> PAGEREF _Toc160529741 \h </w:instrText>
            </w:r>
            <w:r>
              <w:rPr>
                <w:noProof/>
                <w:webHidden/>
              </w:rPr>
            </w:r>
            <w:r>
              <w:rPr>
                <w:noProof/>
                <w:webHidden/>
              </w:rPr>
              <w:fldChar w:fldCharType="separate"/>
            </w:r>
            <w:r>
              <w:rPr>
                <w:noProof/>
                <w:webHidden/>
              </w:rPr>
              <w:t>8</w:t>
            </w:r>
            <w:r>
              <w:rPr>
                <w:noProof/>
                <w:webHidden/>
              </w:rPr>
              <w:fldChar w:fldCharType="end"/>
            </w:r>
          </w:hyperlink>
        </w:p>
        <w:p w14:paraId="619EB2CA" w14:textId="0C104A16"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2" w:history="1">
            <w:r w:rsidRPr="00FB17CD">
              <w:rPr>
                <w:rStyle w:val="Hipervnculo"/>
                <w:noProof/>
              </w:rPr>
              <w:t>Utilización de git bisect para encontrar la introducción de errores.</w:t>
            </w:r>
            <w:r>
              <w:rPr>
                <w:noProof/>
                <w:webHidden/>
              </w:rPr>
              <w:tab/>
            </w:r>
            <w:r>
              <w:rPr>
                <w:noProof/>
                <w:webHidden/>
              </w:rPr>
              <w:fldChar w:fldCharType="begin"/>
            </w:r>
            <w:r>
              <w:rPr>
                <w:noProof/>
                <w:webHidden/>
              </w:rPr>
              <w:instrText xml:space="preserve"> PAGEREF _Toc160529742 \h </w:instrText>
            </w:r>
            <w:r>
              <w:rPr>
                <w:noProof/>
                <w:webHidden/>
              </w:rPr>
            </w:r>
            <w:r>
              <w:rPr>
                <w:noProof/>
                <w:webHidden/>
              </w:rPr>
              <w:fldChar w:fldCharType="separate"/>
            </w:r>
            <w:r>
              <w:rPr>
                <w:noProof/>
                <w:webHidden/>
              </w:rPr>
              <w:t>8</w:t>
            </w:r>
            <w:r>
              <w:rPr>
                <w:noProof/>
                <w:webHidden/>
              </w:rPr>
              <w:fldChar w:fldCharType="end"/>
            </w:r>
          </w:hyperlink>
        </w:p>
        <w:p w14:paraId="203DE83F" w14:textId="7B02251E"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3" w:history="1">
            <w:r w:rsidRPr="00FB17CD">
              <w:rPr>
                <w:rStyle w:val="Hipervnculo"/>
                <w:noProof/>
              </w:rPr>
              <w:t>Deshacer cambios con git reset, git checkout y git revert:</w:t>
            </w:r>
            <w:r>
              <w:rPr>
                <w:noProof/>
                <w:webHidden/>
              </w:rPr>
              <w:tab/>
            </w:r>
            <w:r>
              <w:rPr>
                <w:noProof/>
                <w:webHidden/>
              </w:rPr>
              <w:fldChar w:fldCharType="begin"/>
            </w:r>
            <w:r>
              <w:rPr>
                <w:noProof/>
                <w:webHidden/>
              </w:rPr>
              <w:instrText xml:space="preserve"> PAGEREF _Toc160529743 \h </w:instrText>
            </w:r>
            <w:r>
              <w:rPr>
                <w:noProof/>
                <w:webHidden/>
              </w:rPr>
            </w:r>
            <w:r>
              <w:rPr>
                <w:noProof/>
                <w:webHidden/>
              </w:rPr>
              <w:fldChar w:fldCharType="separate"/>
            </w:r>
            <w:r>
              <w:rPr>
                <w:noProof/>
                <w:webHidden/>
              </w:rPr>
              <w:t>8</w:t>
            </w:r>
            <w:r>
              <w:rPr>
                <w:noProof/>
                <w:webHidden/>
              </w:rPr>
              <w:fldChar w:fldCharType="end"/>
            </w:r>
          </w:hyperlink>
        </w:p>
        <w:p w14:paraId="02036BD8" w14:textId="1FB48B25"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44" w:history="1">
            <w:r w:rsidRPr="00FB17CD">
              <w:rPr>
                <w:rStyle w:val="Hipervnculo"/>
                <w:noProof/>
              </w:rPr>
              <w:t>Reescribir el Historial en Git</w:t>
            </w:r>
            <w:r>
              <w:rPr>
                <w:noProof/>
                <w:webHidden/>
              </w:rPr>
              <w:tab/>
            </w:r>
            <w:r>
              <w:rPr>
                <w:noProof/>
                <w:webHidden/>
              </w:rPr>
              <w:fldChar w:fldCharType="begin"/>
            </w:r>
            <w:r>
              <w:rPr>
                <w:noProof/>
                <w:webHidden/>
              </w:rPr>
              <w:instrText xml:space="preserve"> PAGEREF _Toc160529744 \h </w:instrText>
            </w:r>
            <w:r>
              <w:rPr>
                <w:noProof/>
                <w:webHidden/>
              </w:rPr>
            </w:r>
            <w:r>
              <w:rPr>
                <w:noProof/>
                <w:webHidden/>
              </w:rPr>
              <w:fldChar w:fldCharType="separate"/>
            </w:r>
            <w:r>
              <w:rPr>
                <w:noProof/>
                <w:webHidden/>
              </w:rPr>
              <w:t>9</w:t>
            </w:r>
            <w:r>
              <w:rPr>
                <w:noProof/>
                <w:webHidden/>
              </w:rPr>
              <w:fldChar w:fldCharType="end"/>
            </w:r>
          </w:hyperlink>
        </w:p>
        <w:p w14:paraId="584CDE5C" w14:textId="35D434EF"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5" w:history="1">
            <w:r w:rsidRPr="00FB17CD">
              <w:rPr>
                <w:rStyle w:val="Hipervnculo"/>
                <w:noProof/>
              </w:rPr>
              <w:t>Modificación del historial utilizando git commit --amend:</w:t>
            </w:r>
            <w:r>
              <w:rPr>
                <w:noProof/>
                <w:webHidden/>
              </w:rPr>
              <w:tab/>
            </w:r>
            <w:r>
              <w:rPr>
                <w:noProof/>
                <w:webHidden/>
              </w:rPr>
              <w:fldChar w:fldCharType="begin"/>
            </w:r>
            <w:r>
              <w:rPr>
                <w:noProof/>
                <w:webHidden/>
              </w:rPr>
              <w:instrText xml:space="preserve"> PAGEREF _Toc160529745 \h </w:instrText>
            </w:r>
            <w:r>
              <w:rPr>
                <w:noProof/>
                <w:webHidden/>
              </w:rPr>
            </w:r>
            <w:r>
              <w:rPr>
                <w:noProof/>
                <w:webHidden/>
              </w:rPr>
              <w:fldChar w:fldCharType="separate"/>
            </w:r>
            <w:r>
              <w:rPr>
                <w:noProof/>
                <w:webHidden/>
              </w:rPr>
              <w:t>9</w:t>
            </w:r>
            <w:r>
              <w:rPr>
                <w:noProof/>
                <w:webHidden/>
              </w:rPr>
              <w:fldChar w:fldCharType="end"/>
            </w:r>
          </w:hyperlink>
        </w:p>
        <w:p w14:paraId="17FB65AA" w14:textId="668D0EF2"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6" w:history="1">
            <w:r w:rsidRPr="00FB17CD">
              <w:rPr>
                <w:rStyle w:val="Hipervnculo"/>
                <w:noProof/>
              </w:rPr>
              <w:t>Uso de git reset para deshacer cambios de forma más flexible:</w:t>
            </w:r>
            <w:r>
              <w:rPr>
                <w:noProof/>
                <w:webHidden/>
              </w:rPr>
              <w:tab/>
            </w:r>
            <w:r>
              <w:rPr>
                <w:noProof/>
                <w:webHidden/>
              </w:rPr>
              <w:fldChar w:fldCharType="begin"/>
            </w:r>
            <w:r>
              <w:rPr>
                <w:noProof/>
                <w:webHidden/>
              </w:rPr>
              <w:instrText xml:space="preserve"> PAGEREF _Toc160529746 \h </w:instrText>
            </w:r>
            <w:r>
              <w:rPr>
                <w:noProof/>
                <w:webHidden/>
              </w:rPr>
            </w:r>
            <w:r>
              <w:rPr>
                <w:noProof/>
                <w:webHidden/>
              </w:rPr>
              <w:fldChar w:fldCharType="separate"/>
            </w:r>
            <w:r>
              <w:rPr>
                <w:noProof/>
                <w:webHidden/>
              </w:rPr>
              <w:t>9</w:t>
            </w:r>
            <w:r>
              <w:rPr>
                <w:noProof/>
                <w:webHidden/>
              </w:rPr>
              <w:fldChar w:fldCharType="end"/>
            </w:r>
          </w:hyperlink>
        </w:p>
        <w:p w14:paraId="2277E701" w14:textId="4B419E6A"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7" w:history="1">
            <w:r w:rsidRPr="00FB17CD">
              <w:rPr>
                <w:rStyle w:val="Hipervnculo"/>
                <w:noProof/>
              </w:rPr>
              <w:t>Introducción al rebase: reorganización de la historia de la rama.</w:t>
            </w:r>
            <w:r>
              <w:rPr>
                <w:noProof/>
                <w:webHidden/>
              </w:rPr>
              <w:tab/>
            </w:r>
            <w:r>
              <w:rPr>
                <w:noProof/>
                <w:webHidden/>
              </w:rPr>
              <w:fldChar w:fldCharType="begin"/>
            </w:r>
            <w:r>
              <w:rPr>
                <w:noProof/>
                <w:webHidden/>
              </w:rPr>
              <w:instrText xml:space="preserve"> PAGEREF _Toc160529747 \h </w:instrText>
            </w:r>
            <w:r>
              <w:rPr>
                <w:noProof/>
                <w:webHidden/>
              </w:rPr>
            </w:r>
            <w:r>
              <w:rPr>
                <w:noProof/>
                <w:webHidden/>
              </w:rPr>
              <w:fldChar w:fldCharType="separate"/>
            </w:r>
            <w:r>
              <w:rPr>
                <w:noProof/>
                <w:webHidden/>
              </w:rPr>
              <w:t>10</w:t>
            </w:r>
            <w:r>
              <w:rPr>
                <w:noProof/>
                <w:webHidden/>
              </w:rPr>
              <w:fldChar w:fldCharType="end"/>
            </w:r>
          </w:hyperlink>
        </w:p>
        <w:p w14:paraId="6CE5C656" w14:textId="6E240EB4" w:rsidR="003B7824" w:rsidRDefault="003B7824">
          <w:pPr>
            <w:pStyle w:val="TDC1"/>
            <w:tabs>
              <w:tab w:val="right" w:leader="dot" w:pos="8494"/>
            </w:tabs>
            <w:rPr>
              <w:rFonts w:asciiTheme="minorHAnsi" w:hAnsiTheme="minorHAnsi" w:cstheme="minorBidi"/>
              <w:noProof/>
              <w:kern w:val="2"/>
              <w:sz w:val="24"/>
              <w:szCs w:val="24"/>
              <w:lang w:val="en-US"/>
              <w14:ligatures w14:val="standardContextual"/>
            </w:rPr>
          </w:pPr>
          <w:hyperlink w:anchor="_Toc160529748" w:history="1">
            <w:r w:rsidRPr="00FB17CD">
              <w:rPr>
                <w:rStyle w:val="Hipervnculo"/>
                <w:noProof/>
              </w:rPr>
              <w:t>Personalización Avanzada de Git</w:t>
            </w:r>
            <w:r>
              <w:rPr>
                <w:noProof/>
                <w:webHidden/>
              </w:rPr>
              <w:tab/>
            </w:r>
            <w:r>
              <w:rPr>
                <w:noProof/>
                <w:webHidden/>
              </w:rPr>
              <w:fldChar w:fldCharType="begin"/>
            </w:r>
            <w:r>
              <w:rPr>
                <w:noProof/>
                <w:webHidden/>
              </w:rPr>
              <w:instrText xml:space="preserve"> PAGEREF _Toc160529748 \h </w:instrText>
            </w:r>
            <w:r>
              <w:rPr>
                <w:noProof/>
                <w:webHidden/>
              </w:rPr>
            </w:r>
            <w:r>
              <w:rPr>
                <w:noProof/>
                <w:webHidden/>
              </w:rPr>
              <w:fldChar w:fldCharType="separate"/>
            </w:r>
            <w:r>
              <w:rPr>
                <w:noProof/>
                <w:webHidden/>
              </w:rPr>
              <w:t>10</w:t>
            </w:r>
            <w:r>
              <w:rPr>
                <w:noProof/>
                <w:webHidden/>
              </w:rPr>
              <w:fldChar w:fldCharType="end"/>
            </w:r>
          </w:hyperlink>
        </w:p>
        <w:p w14:paraId="45F6BB31" w14:textId="4BC7EEDF"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49" w:history="1">
            <w:r w:rsidRPr="00FB17CD">
              <w:rPr>
                <w:rStyle w:val="Hipervnculo"/>
                <w:noProof/>
              </w:rPr>
              <w:t>Creación de alias para simplificar comandos repetitivos:</w:t>
            </w:r>
            <w:r>
              <w:rPr>
                <w:noProof/>
                <w:webHidden/>
              </w:rPr>
              <w:tab/>
            </w:r>
            <w:r>
              <w:rPr>
                <w:noProof/>
                <w:webHidden/>
              </w:rPr>
              <w:fldChar w:fldCharType="begin"/>
            </w:r>
            <w:r>
              <w:rPr>
                <w:noProof/>
                <w:webHidden/>
              </w:rPr>
              <w:instrText xml:space="preserve"> PAGEREF _Toc160529749 \h </w:instrText>
            </w:r>
            <w:r>
              <w:rPr>
                <w:noProof/>
                <w:webHidden/>
              </w:rPr>
            </w:r>
            <w:r>
              <w:rPr>
                <w:noProof/>
                <w:webHidden/>
              </w:rPr>
              <w:fldChar w:fldCharType="separate"/>
            </w:r>
            <w:r>
              <w:rPr>
                <w:noProof/>
                <w:webHidden/>
              </w:rPr>
              <w:t>10</w:t>
            </w:r>
            <w:r>
              <w:rPr>
                <w:noProof/>
                <w:webHidden/>
              </w:rPr>
              <w:fldChar w:fldCharType="end"/>
            </w:r>
          </w:hyperlink>
        </w:p>
        <w:p w14:paraId="25781AA6" w14:textId="613ACB51"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50" w:history="1">
            <w:r w:rsidRPr="00FB17CD">
              <w:rPr>
                <w:rStyle w:val="Hipervnculo"/>
                <w:noProof/>
              </w:rPr>
              <w:t>Uso de hooks para automatizar acciones en determinados eventos de Git:</w:t>
            </w:r>
            <w:r>
              <w:rPr>
                <w:noProof/>
                <w:webHidden/>
              </w:rPr>
              <w:tab/>
            </w:r>
            <w:r>
              <w:rPr>
                <w:noProof/>
                <w:webHidden/>
              </w:rPr>
              <w:fldChar w:fldCharType="begin"/>
            </w:r>
            <w:r>
              <w:rPr>
                <w:noProof/>
                <w:webHidden/>
              </w:rPr>
              <w:instrText xml:space="preserve"> PAGEREF _Toc160529750 \h </w:instrText>
            </w:r>
            <w:r>
              <w:rPr>
                <w:noProof/>
                <w:webHidden/>
              </w:rPr>
            </w:r>
            <w:r>
              <w:rPr>
                <w:noProof/>
                <w:webHidden/>
              </w:rPr>
              <w:fldChar w:fldCharType="separate"/>
            </w:r>
            <w:r>
              <w:rPr>
                <w:noProof/>
                <w:webHidden/>
              </w:rPr>
              <w:t>11</w:t>
            </w:r>
            <w:r>
              <w:rPr>
                <w:noProof/>
                <w:webHidden/>
              </w:rPr>
              <w:fldChar w:fldCharType="end"/>
            </w:r>
          </w:hyperlink>
        </w:p>
        <w:p w14:paraId="0BA30F99" w14:textId="29D831A2"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51" w:history="1">
            <w:r w:rsidRPr="00FB17CD">
              <w:rPr>
                <w:rStyle w:val="Hipervnculo"/>
                <w:noProof/>
              </w:rPr>
              <w:t>Creación y utilización de plantillas para mensajes de confirmación:</w:t>
            </w:r>
            <w:r>
              <w:rPr>
                <w:noProof/>
                <w:webHidden/>
              </w:rPr>
              <w:tab/>
            </w:r>
            <w:r>
              <w:rPr>
                <w:noProof/>
                <w:webHidden/>
              </w:rPr>
              <w:fldChar w:fldCharType="begin"/>
            </w:r>
            <w:r>
              <w:rPr>
                <w:noProof/>
                <w:webHidden/>
              </w:rPr>
              <w:instrText xml:space="preserve"> PAGEREF _Toc160529751 \h </w:instrText>
            </w:r>
            <w:r>
              <w:rPr>
                <w:noProof/>
                <w:webHidden/>
              </w:rPr>
            </w:r>
            <w:r>
              <w:rPr>
                <w:noProof/>
                <w:webHidden/>
              </w:rPr>
              <w:fldChar w:fldCharType="separate"/>
            </w:r>
            <w:r>
              <w:rPr>
                <w:noProof/>
                <w:webHidden/>
              </w:rPr>
              <w:t>11</w:t>
            </w:r>
            <w:r>
              <w:rPr>
                <w:noProof/>
                <w:webHidden/>
              </w:rPr>
              <w:fldChar w:fldCharType="end"/>
            </w:r>
          </w:hyperlink>
        </w:p>
        <w:p w14:paraId="099A2A64" w14:textId="7B124996" w:rsidR="003B7824" w:rsidRDefault="003B7824">
          <w:pPr>
            <w:pStyle w:val="TDC2"/>
            <w:tabs>
              <w:tab w:val="right" w:leader="dot" w:pos="8494"/>
            </w:tabs>
            <w:rPr>
              <w:rFonts w:asciiTheme="minorHAnsi" w:hAnsiTheme="minorHAnsi" w:cstheme="minorBidi"/>
              <w:noProof/>
              <w:kern w:val="2"/>
              <w:sz w:val="24"/>
              <w:szCs w:val="24"/>
              <w:lang w:val="en-US"/>
              <w14:ligatures w14:val="standardContextual"/>
            </w:rPr>
          </w:pPr>
          <w:hyperlink w:anchor="_Toc160529752" w:history="1">
            <w:r w:rsidRPr="00FB17CD">
              <w:rPr>
                <w:rStyle w:val="Hipervnculo"/>
                <w:noProof/>
              </w:rPr>
              <w:t>Gestión de proyectos complejos: combinación de varios proyectos con submódulos y subárboles.</w:t>
            </w:r>
            <w:r>
              <w:rPr>
                <w:noProof/>
                <w:webHidden/>
              </w:rPr>
              <w:tab/>
            </w:r>
            <w:r>
              <w:rPr>
                <w:noProof/>
                <w:webHidden/>
              </w:rPr>
              <w:fldChar w:fldCharType="begin"/>
            </w:r>
            <w:r>
              <w:rPr>
                <w:noProof/>
                <w:webHidden/>
              </w:rPr>
              <w:instrText xml:space="preserve"> PAGEREF _Toc160529752 \h </w:instrText>
            </w:r>
            <w:r>
              <w:rPr>
                <w:noProof/>
                <w:webHidden/>
              </w:rPr>
            </w:r>
            <w:r>
              <w:rPr>
                <w:noProof/>
                <w:webHidden/>
              </w:rPr>
              <w:fldChar w:fldCharType="separate"/>
            </w:r>
            <w:r>
              <w:rPr>
                <w:noProof/>
                <w:webHidden/>
              </w:rPr>
              <w:t>12</w:t>
            </w:r>
            <w:r>
              <w:rPr>
                <w:noProof/>
                <w:webHidden/>
              </w:rPr>
              <w:fldChar w:fldCharType="end"/>
            </w:r>
          </w:hyperlink>
        </w:p>
        <w:p w14:paraId="6DBE39AF" w14:textId="079E0AF0" w:rsidR="003B7824" w:rsidRDefault="003B7824">
          <w:r>
            <w:rPr>
              <w:b/>
              <w:bCs/>
            </w:rPr>
            <w:fldChar w:fldCharType="end"/>
          </w:r>
        </w:p>
      </w:sdtContent>
    </w:sdt>
    <w:p w14:paraId="5BE96366" w14:textId="429E6863" w:rsidR="003B7824" w:rsidRPr="003B7824" w:rsidRDefault="003B7824" w:rsidP="003B7824">
      <w:r w:rsidRPr="003B7824">
        <w:br w:type="page"/>
      </w:r>
    </w:p>
    <w:p w14:paraId="66D0698B" w14:textId="77777777" w:rsidR="003B7824" w:rsidRPr="003B7824" w:rsidRDefault="003B7824" w:rsidP="003B7824">
      <w:pPr>
        <w:pStyle w:val="Ttulo1"/>
      </w:pPr>
      <w:bookmarkStart w:id="0" w:name="_Toc160528111"/>
      <w:bookmarkStart w:id="1" w:name="_Toc160529723"/>
      <w:r w:rsidRPr="003B7824">
        <w:rPr>
          <w:rStyle w:val="Ttulo1Car"/>
        </w:rPr>
        <w:lastRenderedPageBreak/>
        <w:t>Introducción a Git y su importancia en el desarrollo de software</w:t>
      </w:r>
      <w:bookmarkEnd w:id="0"/>
      <w:bookmarkEnd w:id="1"/>
    </w:p>
    <w:p w14:paraId="646DF2BA" w14:textId="77777777" w:rsidR="003B7824" w:rsidRPr="003B7824" w:rsidRDefault="003B7824" w:rsidP="003B7824">
      <w:r w:rsidRPr="003B7824">
        <w:t>Git es un sistema de control de versiones distribuido ampliamente utilizado en el desarrollo de software. Su importancia radica en su capacidad para gestionar cambios en el código fuente de manera eficiente y colaborativa, lo que lo convierte en una herramienta fundamental para cualquier equipo de desarrollo de software.</w:t>
      </w:r>
    </w:p>
    <w:p w14:paraId="6905C5B9" w14:textId="77777777" w:rsidR="003B7824" w:rsidRPr="003B7824" w:rsidRDefault="003B7824" w:rsidP="003B7824">
      <w:pPr>
        <w:rPr>
          <w:rStyle w:val="Textoennegrita"/>
          <w:b w:val="0"/>
          <w:bCs w:val="0"/>
        </w:rPr>
      </w:pPr>
      <w:r w:rsidRPr="003B7824">
        <w:t>Con Git, los desarrolladores pueden realizar un seguimiento de los cambios realizados en su código, revertir a versiones anteriores si es necesario, colaborar con otros desarrolladores de manera efectiva y mantener un historial completo de todas las modificaciones realizadas en el proyecto. Esto ayuda a garantizar la integridad y la coherencia del código base a lo largo del tiempo, lo que es esencial para el éxito a largo plazo de cualquier proyecto de software.</w:t>
      </w:r>
    </w:p>
    <w:p w14:paraId="1D7F4996" w14:textId="77777777" w:rsidR="003B7824" w:rsidRPr="003B7824" w:rsidRDefault="003B7824" w:rsidP="003B7824">
      <w:pPr>
        <w:pStyle w:val="Ttulo2"/>
      </w:pPr>
      <w:bookmarkStart w:id="2" w:name="_Toc160529724"/>
      <w:r w:rsidRPr="003B7824">
        <w:rPr>
          <w:rStyle w:val="Ttulo1Car"/>
          <w:sz w:val="32"/>
          <w:szCs w:val="32"/>
        </w:rPr>
        <w:t>Instalación y configuración inicial de Git</w:t>
      </w:r>
      <w:bookmarkEnd w:id="2"/>
    </w:p>
    <w:p w14:paraId="3736D13D" w14:textId="77777777" w:rsidR="003B7824" w:rsidRPr="003B7824" w:rsidRDefault="003B7824" w:rsidP="003B7824">
      <w:pPr>
        <w:pStyle w:val="Textoindependiente"/>
      </w:pPr>
      <w:r w:rsidRPr="003B7824">
        <w:t>La instalación de Git es un proceso sencillo que puede realizarse en una variedad de sistemas operativos, incluyendo Windows, macOS y Linux.</w:t>
      </w:r>
    </w:p>
    <w:p w14:paraId="4D05F184" w14:textId="77777777" w:rsidR="003B7824" w:rsidRPr="003B7824" w:rsidRDefault="003B7824" w:rsidP="003B7824">
      <w:pPr>
        <w:pStyle w:val="Textoindependiente"/>
      </w:pPr>
      <w:r w:rsidRPr="003B7824">
        <w:t>Ejemplo de instalación en sistemas basados en Unix/Linux:</w:t>
      </w:r>
    </w:p>
    <w:p w14:paraId="780F456B" w14:textId="77777777" w:rsidR="003B7824" w:rsidRPr="003B7824" w:rsidRDefault="003B7824" w:rsidP="003B7824">
      <w:pPr>
        <w:pStyle w:val="Cita"/>
        <w:rPr>
          <w:rStyle w:val="Textofuente"/>
          <w:rFonts w:eastAsiaTheme="minorEastAsia"/>
        </w:rPr>
      </w:pPr>
      <w:proofErr w:type="spellStart"/>
      <w:r w:rsidRPr="003B7824">
        <w:t>bashCopy</w:t>
      </w:r>
      <w:proofErr w:type="spellEnd"/>
      <w:r w:rsidRPr="003B7824">
        <w:t xml:space="preserve"> </w:t>
      </w:r>
      <w:proofErr w:type="spellStart"/>
      <w:r w:rsidRPr="003B7824">
        <w:t>code</w:t>
      </w:r>
      <w:proofErr w:type="spellEnd"/>
    </w:p>
    <w:p w14:paraId="7CE70C5C" w14:textId="77777777" w:rsidR="003B7824" w:rsidRPr="003B7824" w:rsidRDefault="003B7824" w:rsidP="003B7824">
      <w:pPr>
        <w:pStyle w:val="Cita"/>
        <w:rPr>
          <w:rStyle w:val="Textofuente"/>
          <w:rFonts w:eastAsiaTheme="minorEastAsia"/>
        </w:rPr>
      </w:pPr>
      <w:r w:rsidRPr="003B7824">
        <w:rPr>
          <w:rStyle w:val="Textofuente"/>
          <w:rFonts w:eastAsiaTheme="minorEastAsia"/>
        </w:rPr>
        <w:t xml:space="preserve">sudo </w:t>
      </w:r>
      <w:proofErr w:type="spellStart"/>
      <w:r w:rsidRPr="003B7824">
        <w:rPr>
          <w:rStyle w:val="Textofuente"/>
          <w:rFonts w:eastAsiaTheme="minorEastAsia"/>
        </w:rPr>
        <w:t>apt</w:t>
      </w:r>
      <w:proofErr w:type="spellEnd"/>
      <w:r w:rsidRPr="003B7824">
        <w:rPr>
          <w:rStyle w:val="Textofuente"/>
          <w:rFonts w:eastAsiaTheme="minorEastAsia"/>
        </w:rPr>
        <w:t xml:space="preserve"> </w:t>
      </w:r>
      <w:proofErr w:type="spellStart"/>
      <w:r w:rsidRPr="003B7824">
        <w:rPr>
          <w:rStyle w:val="Textofuente"/>
          <w:rFonts w:eastAsiaTheme="minorEastAsia"/>
        </w:rPr>
        <w:t>update</w:t>
      </w:r>
      <w:proofErr w:type="spellEnd"/>
    </w:p>
    <w:p w14:paraId="46D2143E" w14:textId="77777777" w:rsidR="003B7824" w:rsidRPr="003B7824" w:rsidRDefault="003B7824" w:rsidP="003B7824">
      <w:pPr>
        <w:pStyle w:val="Cita"/>
      </w:pPr>
      <w:r w:rsidRPr="003B7824">
        <w:rPr>
          <w:rStyle w:val="Textofuente"/>
          <w:rFonts w:eastAsiaTheme="minorEastAsia"/>
        </w:rPr>
        <w:t xml:space="preserve">sudo </w:t>
      </w:r>
      <w:proofErr w:type="spellStart"/>
      <w:r w:rsidRPr="003B7824">
        <w:rPr>
          <w:rStyle w:val="Textofuente"/>
          <w:rFonts w:eastAsiaTheme="minorEastAsia"/>
        </w:rPr>
        <w:t>apt</w:t>
      </w:r>
      <w:proofErr w:type="spellEnd"/>
      <w:r w:rsidRPr="003B7824">
        <w:rPr>
          <w:rStyle w:val="Textofuente"/>
          <w:rFonts w:eastAsiaTheme="minorEastAsia"/>
        </w:rPr>
        <w:t xml:space="preserve"> </w:t>
      </w:r>
      <w:proofErr w:type="spellStart"/>
      <w:r w:rsidRPr="003B7824">
        <w:rPr>
          <w:rStyle w:val="Textofuente"/>
          <w:rFonts w:eastAsiaTheme="minorEastAsia"/>
        </w:rPr>
        <w:t>install</w:t>
      </w:r>
      <w:proofErr w:type="spellEnd"/>
      <w:r w:rsidRPr="003B7824">
        <w:rPr>
          <w:rStyle w:val="Textofuente"/>
          <w:rFonts w:eastAsiaTheme="minorEastAsia"/>
        </w:rPr>
        <w:t xml:space="preserve"> </w:t>
      </w:r>
      <w:proofErr w:type="spellStart"/>
      <w:r w:rsidRPr="003B7824">
        <w:rPr>
          <w:rStyle w:val="Textofuente"/>
          <w:rFonts w:eastAsiaTheme="minorEastAsia"/>
        </w:rPr>
        <w:t>git</w:t>
      </w:r>
      <w:proofErr w:type="spellEnd"/>
    </w:p>
    <w:p w14:paraId="045F5AE1" w14:textId="77777777" w:rsidR="003B7824" w:rsidRPr="003B7824" w:rsidRDefault="003B7824" w:rsidP="003B7824">
      <w:pPr>
        <w:pStyle w:val="Textoindependiente"/>
      </w:pPr>
      <w:r w:rsidRPr="003B7824">
        <w:t xml:space="preserve">Ejemplo de instalación en macOS usando </w:t>
      </w:r>
      <w:proofErr w:type="spellStart"/>
      <w:r w:rsidRPr="003B7824">
        <w:t>Homebrew</w:t>
      </w:r>
      <w:proofErr w:type="spellEnd"/>
      <w:r w:rsidRPr="003B7824">
        <w:t>:</w:t>
      </w:r>
    </w:p>
    <w:p w14:paraId="592E20BC" w14:textId="77777777" w:rsidR="003B7824" w:rsidRPr="003B7824" w:rsidRDefault="003B7824" w:rsidP="003B7824">
      <w:pPr>
        <w:pStyle w:val="Cita"/>
        <w:rPr>
          <w:rStyle w:val="Textofuente"/>
        </w:rPr>
      </w:pPr>
      <w:proofErr w:type="spellStart"/>
      <w:r w:rsidRPr="003B7824">
        <w:t>bashCopy</w:t>
      </w:r>
      <w:proofErr w:type="spellEnd"/>
      <w:r w:rsidRPr="003B7824">
        <w:t xml:space="preserve"> </w:t>
      </w:r>
      <w:proofErr w:type="spellStart"/>
      <w:r w:rsidRPr="003B7824">
        <w:t>code</w:t>
      </w:r>
      <w:proofErr w:type="spellEnd"/>
    </w:p>
    <w:p w14:paraId="59AAB293" w14:textId="77777777" w:rsidR="003B7824" w:rsidRPr="003B7824" w:rsidRDefault="003B7824" w:rsidP="003B7824">
      <w:pPr>
        <w:pStyle w:val="Cita"/>
      </w:pPr>
      <w:proofErr w:type="spellStart"/>
      <w:r w:rsidRPr="003B7824">
        <w:rPr>
          <w:rStyle w:val="Textofuente"/>
        </w:rPr>
        <w:t>brew</w:t>
      </w:r>
      <w:proofErr w:type="spellEnd"/>
      <w:r w:rsidRPr="003B7824">
        <w:rPr>
          <w:rStyle w:val="Textofuente"/>
        </w:rPr>
        <w:t xml:space="preserve"> </w:t>
      </w:r>
      <w:proofErr w:type="spellStart"/>
      <w:r w:rsidRPr="003B7824">
        <w:rPr>
          <w:rStyle w:val="Textofuente"/>
        </w:rPr>
        <w:t>install</w:t>
      </w:r>
      <w:proofErr w:type="spellEnd"/>
      <w:r w:rsidRPr="003B7824">
        <w:rPr>
          <w:rStyle w:val="Textofuente"/>
        </w:rPr>
        <w:t xml:space="preserve"> </w:t>
      </w:r>
      <w:proofErr w:type="spellStart"/>
      <w:r w:rsidRPr="003B7824">
        <w:rPr>
          <w:rStyle w:val="Textofuente"/>
        </w:rPr>
        <w:t>git</w:t>
      </w:r>
      <w:proofErr w:type="spellEnd"/>
    </w:p>
    <w:p w14:paraId="049188EC" w14:textId="77777777" w:rsidR="003B7824" w:rsidRPr="003B7824" w:rsidRDefault="003B7824" w:rsidP="003B7824">
      <w:pPr>
        <w:pStyle w:val="Textoindependiente"/>
      </w:pPr>
      <w:r w:rsidRPr="003B7824">
        <w:t>Después de instalar Git, es importante configurar algunos ajustes iniciales, como el nombre de usuario y la dirección de correo electrónico. Esto es fundamental para que Git pueda identificar quién realiza cada cambio en el repositorio.</w:t>
      </w:r>
    </w:p>
    <w:p w14:paraId="5E3E7F34" w14:textId="77777777" w:rsidR="003B7824" w:rsidRPr="003B7824" w:rsidRDefault="003B7824" w:rsidP="003B7824">
      <w:pPr>
        <w:pStyle w:val="Cita"/>
        <w:rPr>
          <w:rStyle w:val="Textofuente"/>
        </w:rPr>
      </w:pPr>
      <w:proofErr w:type="spellStart"/>
      <w:r w:rsidRPr="003B7824">
        <w:t>bashCopy</w:t>
      </w:r>
      <w:proofErr w:type="spellEnd"/>
      <w:r w:rsidRPr="003B7824">
        <w:t xml:space="preserve"> </w:t>
      </w:r>
      <w:proofErr w:type="spellStart"/>
      <w:r w:rsidRPr="003B7824">
        <w:t>code</w:t>
      </w:r>
      <w:proofErr w:type="spellEnd"/>
    </w:p>
    <w:p w14:paraId="1EA2D3F2" w14:textId="77777777" w:rsidR="003B7824" w:rsidRPr="003B7824" w:rsidRDefault="003B7824" w:rsidP="003B7824">
      <w:pPr>
        <w:pStyle w:val="Cita"/>
        <w:rPr>
          <w:rStyle w:val="Textofuente"/>
        </w:rPr>
      </w:pPr>
      <w:proofErr w:type="spellStart"/>
      <w:r w:rsidRPr="003B7824">
        <w:rPr>
          <w:rStyle w:val="Textofuente"/>
        </w:rPr>
        <w:t>git</w:t>
      </w:r>
      <w:proofErr w:type="spellEnd"/>
      <w:r w:rsidRPr="003B7824">
        <w:rPr>
          <w:rStyle w:val="Textofuente"/>
        </w:rPr>
        <w:t xml:space="preserve"> </w:t>
      </w:r>
      <w:proofErr w:type="spellStart"/>
      <w:r w:rsidRPr="003B7824">
        <w:rPr>
          <w:rStyle w:val="Textofuente"/>
        </w:rPr>
        <w:t>config</w:t>
      </w:r>
      <w:proofErr w:type="spellEnd"/>
      <w:r w:rsidRPr="003B7824">
        <w:rPr>
          <w:rStyle w:val="Textofuente"/>
        </w:rPr>
        <w:t xml:space="preserve"> --global user.name "Tu Nombre"</w:t>
      </w:r>
    </w:p>
    <w:p w14:paraId="67A9AD86" w14:textId="77777777" w:rsidR="003B7824" w:rsidRPr="003B7824" w:rsidRDefault="003B7824" w:rsidP="003B7824">
      <w:pPr>
        <w:pStyle w:val="Cita"/>
      </w:pPr>
      <w:proofErr w:type="spellStart"/>
      <w:r w:rsidRPr="003B7824">
        <w:rPr>
          <w:rStyle w:val="Textofuente"/>
        </w:rPr>
        <w:t>git</w:t>
      </w:r>
      <w:proofErr w:type="spellEnd"/>
      <w:r w:rsidRPr="003B7824">
        <w:rPr>
          <w:rStyle w:val="Textofuente"/>
        </w:rPr>
        <w:t xml:space="preserve"> </w:t>
      </w:r>
      <w:proofErr w:type="spellStart"/>
      <w:r w:rsidRPr="003B7824">
        <w:rPr>
          <w:rStyle w:val="Textofuente"/>
        </w:rPr>
        <w:t>config</w:t>
      </w:r>
      <w:proofErr w:type="spellEnd"/>
      <w:r w:rsidRPr="003B7824">
        <w:rPr>
          <w:rStyle w:val="Textofuente"/>
        </w:rPr>
        <w:t xml:space="preserve"> --global </w:t>
      </w:r>
      <w:proofErr w:type="spellStart"/>
      <w:proofErr w:type="gramStart"/>
      <w:r w:rsidRPr="003B7824">
        <w:rPr>
          <w:rStyle w:val="Textofuente"/>
        </w:rPr>
        <w:t>user.email</w:t>
      </w:r>
      <w:proofErr w:type="spellEnd"/>
      <w:proofErr w:type="gramEnd"/>
      <w:r w:rsidRPr="003B7824">
        <w:rPr>
          <w:rStyle w:val="Textofuente"/>
        </w:rPr>
        <w:t xml:space="preserve"> "tu@email.com"</w:t>
      </w:r>
    </w:p>
    <w:p w14:paraId="7372D9E0" w14:textId="77777777" w:rsidR="003B7824" w:rsidRPr="003B7824" w:rsidRDefault="003B7824" w:rsidP="003B7824">
      <w:pPr>
        <w:pStyle w:val="Textoindependiente"/>
        <w:rPr>
          <w:rStyle w:val="Textoennegrita"/>
        </w:rPr>
      </w:pPr>
      <w:r w:rsidRPr="003B7824">
        <w:t xml:space="preserve">Estos comandos establecerán globalmente el nombre de usuario y la dirección de correo electrónico asociada con tus </w:t>
      </w:r>
      <w:proofErr w:type="spellStart"/>
      <w:r w:rsidRPr="003B7824">
        <w:t>commits</w:t>
      </w:r>
      <w:proofErr w:type="spellEnd"/>
      <w:r w:rsidRPr="003B7824">
        <w:t xml:space="preserve"> en todos los repositorios de Git en tu sistema.</w:t>
      </w:r>
    </w:p>
    <w:p w14:paraId="181D4B4E" w14:textId="77777777" w:rsidR="003B7824" w:rsidRPr="003B7824" w:rsidRDefault="003B7824" w:rsidP="003B7824">
      <w:pPr>
        <w:pStyle w:val="Ttulo2"/>
      </w:pPr>
      <w:bookmarkStart w:id="3" w:name="_Toc160529725"/>
      <w:r w:rsidRPr="003B7824">
        <w:rPr>
          <w:rStyle w:val="Ttulo1Car"/>
          <w:sz w:val="32"/>
          <w:szCs w:val="32"/>
        </w:rPr>
        <w:t>Creación de un nuevo repositorio</w:t>
      </w:r>
      <w:bookmarkEnd w:id="3"/>
    </w:p>
    <w:p w14:paraId="36DEBC97" w14:textId="77777777" w:rsidR="003B7824" w:rsidRPr="003B7824" w:rsidRDefault="003B7824" w:rsidP="003B7824">
      <w:pPr>
        <w:pStyle w:val="Textoindependiente"/>
      </w:pPr>
      <w:r w:rsidRPr="003B7824">
        <w:t>Una vez que Git está instalado y configurado, puedes crear un nuevo repositorio para comenzar a rastrear los cambios en tu proyecto. Para esto, simplemente navega hasta el directorio de tu proyecto y ejecuta el siguiente comando:</w:t>
      </w:r>
    </w:p>
    <w:p w14:paraId="19F5AAC0" w14:textId="77777777" w:rsidR="003B7824" w:rsidRPr="003B7824" w:rsidRDefault="003B7824" w:rsidP="003B7824">
      <w:pPr>
        <w:pStyle w:val="Cita"/>
        <w:rPr>
          <w:rStyle w:val="Textofuente"/>
        </w:rPr>
      </w:pPr>
      <w:proofErr w:type="spellStart"/>
      <w:r w:rsidRPr="003B7824">
        <w:t>bashCopy</w:t>
      </w:r>
      <w:proofErr w:type="spellEnd"/>
      <w:r w:rsidRPr="003B7824">
        <w:t xml:space="preserve"> </w:t>
      </w:r>
      <w:proofErr w:type="spellStart"/>
      <w:r w:rsidRPr="003B7824">
        <w:t>code</w:t>
      </w:r>
      <w:proofErr w:type="spellEnd"/>
    </w:p>
    <w:p w14:paraId="00A43C94" w14:textId="77777777" w:rsidR="003B7824" w:rsidRPr="003B7824" w:rsidRDefault="003B7824" w:rsidP="003B7824">
      <w:pPr>
        <w:pStyle w:val="Cita"/>
      </w:pPr>
      <w:proofErr w:type="spellStart"/>
      <w:r w:rsidRPr="003B7824">
        <w:rPr>
          <w:rStyle w:val="Textofuente"/>
        </w:rPr>
        <w:t>git</w:t>
      </w:r>
      <w:proofErr w:type="spellEnd"/>
      <w:r w:rsidRPr="003B7824">
        <w:rPr>
          <w:rStyle w:val="Textofuente"/>
        </w:rPr>
        <w:t xml:space="preserve"> </w:t>
      </w:r>
      <w:proofErr w:type="spellStart"/>
      <w:r w:rsidRPr="003B7824">
        <w:rPr>
          <w:rStyle w:val="Textofuente"/>
        </w:rPr>
        <w:t>init</w:t>
      </w:r>
      <w:proofErr w:type="spellEnd"/>
    </w:p>
    <w:p w14:paraId="37B4AF6A" w14:textId="77777777" w:rsidR="003B7824" w:rsidRPr="003B7824" w:rsidRDefault="003B7824" w:rsidP="003B7824">
      <w:pPr>
        <w:pStyle w:val="Textoindependiente"/>
      </w:pPr>
      <w:r w:rsidRPr="003B7824">
        <w:t>Este comando inicializa un nuevo repositorio Git en el directorio actual. A partir de este momento, Git comenzará a rastrear todos los cambios que realices en los archivos de este directorio.</w:t>
      </w:r>
    </w:p>
    <w:p w14:paraId="29BA5173" w14:textId="77777777" w:rsidR="003B7824" w:rsidRDefault="003B7824" w:rsidP="003B7824">
      <w:pPr>
        <w:pStyle w:val="Textoindependiente"/>
      </w:pPr>
      <w:r w:rsidRPr="003B7824">
        <w:lastRenderedPageBreak/>
        <w:t>En resumen, Git es una herramienta esencial en el desarrollo de software moderno. Su instalación y configuración inicial son pasos importantes para comenzar a aprovechar sus capacidades de control de versiones. Además, la creación de un nuevo repositorio marca el punto de partida para gestionar de manera eficiente los cambios en tu proyecto de software.</w:t>
      </w:r>
    </w:p>
    <w:p w14:paraId="3269FDF2" w14:textId="77777777" w:rsidR="003B7824" w:rsidRDefault="003B7824" w:rsidP="003B7824">
      <w:pPr>
        <w:pStyle w:val="Textoindependiente"/>
      </w:pPr>
    </w:p>
    <w:p w14:paraId="3F72D236" w14:textId="151EB31F" w:rsidR="003B7824" w:rsidRDefault="003B7824" w:rsidP="003B7824">
      <w:pPr>
        <w:pStyle w:val="Ttulo1"/>
      </w:pPr>
      <w:bookmarkStart w:id="4" w:name="_Toc160529726"/>
      <w:r>
        <w:t xml:space="preserve">Zona de Trabajo, </w:t>
      </w:r>
      <w:proofErr w:type="spellStart"/>
      <w:r>
        <w:t>Staging</w:t>
      </w:r>
      <w:proofErr w:type="spellEnd"/>
      <w:r>
        <w:t xml:space="preserve"> </w:t>
      </w:r>
      <w:proofErr w:type="spellStart"/>
      <w:r>
        <w:t>Area</w:t>
      </w:r>
      <w:proofErr w:type="spellEnd"/>
      <w:r>
        <w:t xml:space="preserve"> y Almacén.</w:t>
      </w:r>
      <w:bookmarkEnd w:id="4"/>
    </w:p>
    <w:p w14:paraId="1A980AE0" w14:textId="77777777" w:rsidR="003B7824" w:rsidRPr="000D067D" w:rsidRDefault="003B7824" w:rsidP="003B7824">
      <w:pPr>
        <w:pStyle w:val="Ttulo2"/>
      </w:pPr>
      <w:bookmarkStart w:id="5" w:name="_Toc160529727"/>
      <w:r w:rsidRPr="000D067D">
        <w:t>Estructura de un repositorio</w:t>
      </w:r>
      <w:bookmarkEnd w:id="5"/>
    </w:p>
    <w:p w14:paraId="55E5EF3E" w14:textId="77777777" w:rsidR="003B7824" w:rsidRPr="000D067D" w:rsidRDefault="003B7824" w:rsidP="003B7824">
      <w:pPr>
        <w:pStyle w:val="Textoindependiente"/>
        <w:rPr>
          <w:rStyle w:val="Textoennegrita"/>
        </w:rPr>
      </w:pPr>
      <w:r w:rsidRPr="000D067D">
        <w:t>En un repositorio Git, hay tres áreas principales que se utilizan para gestionar los cambios en el código fuente: la zona de trabajo (</w:t>
      </w:r>
      <w:proofErr w:type="spellStart"/>
      <w:r w:rsidRPr="000D067D">
        <w:t>working</w:t>
      </w:r>
      <w:proofErr w:type="spellEnd"/>
      <w:r w:rsidRPr="000D067D">
        <w:t xml:space="preserve"> </w:t>
      </w:r>
      <w:proofErr w:type="spellStart"/>
      <w:r w:rsidRPr="000D067D">
        <w:t>directory</w:t>
      </w:r>
      <w:proofErr w:type="spellEnd"/>
      <w:r w:rsidRPr="000D067D">
        <w:t>), el área de preparación (</w:t>
      </w:r>
      <w:proofErr w:type="spellStart"/>
      <w:r w:rsidRPr="000D067D">
        <w:t>staging</w:t>
      </w:r>
      <w:proofErr w:type="spellEnd"/>
      <w:r w:rsidRPr="000D067D">
        <w:t xml:space="preserve"> </w:t>
      </w:r>
      <w:proofErr w:type="spellStart"/>
      <w:r w:rsidRPr="000D067D">
        <w:t>area</w:t>
      </w:r>
      <w:proofErr w:type="spellEnd"/>
      <w:r w:rsidRPr="000D067D">
        <w:t xml:space="preserve"> o </w:t>
      </w:r>
      <w:proofErr w:type="spellStart"/>
      <w:r w:rsidRPr="000D067D">
        <w:t>index</w:t>
      </w:r>
      <w:proofErr w:type="spellEnd"/>
      <w:r w:rsidRPr="000D067D">
        <w:t>) y el almacén (</w:t>
      </w:r>
      <w:proofErr w:type="spellStart"/>
      <w:r w:rsidRPr="000D067D">
        <w:t>repository</w:t>
      </w:r>
      <w:proofErr w:type="spellEnd"/>
      <w:r w:rsidRPr="000D067D">
        <w:t xml:space="preserve"> o historial).</w:t>
      </w:r>
    </w:p>
    <w:p w14:paraId="7117FC61" w14:textId="77777777" w:rsidR="003B7824" w:rsidRPr="000D067D" w:rsidRDefault="003B7824" w:rsidP="003B7824">
      <w:pPr>
        <w:pStyle w:val="Textoindependiente"/>
        <w:rPr>
          <w:rStyle w:val="Textoennegrita"/>
        </w:rPr>
      </w:pPr>
      <w:r w:rsidRPr="000D067D">
        <w:rPr>
          <w:rStyle w:val="Textoennegrita"/>
        </w:rPr>
        <w:t>1. Zona de Trabajo (</w:t>
      </w:r>
      <w:proofErr w:type="spellStart"/>
      <w:r w:rsidRPr="000D067D">
        <w:rPr>
          <w:rStyle w:val="Textoennegrita"/>
        </w:rPr>
        <w:t>Working</w:t>
      </w:r>
      <w:proofErr w:type="spellEnd"/>
      <w:r w:rsidRPr="000D067D">
        <w:rPr>
          <w:rStyle w:val="Textoennegrita"/>
        </w:rPr>
        <w:t xml:space="preserve"> </w:t>
      </w:r>
      <w:proofErr w:type="spellStart"/>
      <w:r w:rsidRPr="000D067D">
        <w:rPr>
          <w:rStyle w:val="Textoennegrita"/>
        </w:rPr>
        <w:t>Directory</w:t>
      </w:r>
      <w:proofErr w:type="spellEnd"/>
      <w:r w:rsidRPr="000D067D">
        <w:rPr>
          <w:rStyle w:val="Textoennegrita"/>
        </w:rPr>
        <w:t>):</w:t>
      </w:r>
      <w:r w:rsidRPr="000D067D">
        <w:t xml:space="preserve"> La zona de trabajo es el directorio de tu sistema de archivos donde trabajas con tus archivos de código fuente. Es aquí donde modificas, creas y eliminas archivos según sea necesario para desarrollar tu proyecto.</w:t>
      </w:r>
    </w:p>
    <w:p w14:paraId="403A13CB" w14:textId="77777777" w:rsidR="003B7824" w:rsidRPr="000D067D" w:rsidRDefault="003B7824" w:rsidP="003B7824">
      <w:pPr>
        <w:pStyle w:val="Textoindependiente"/>
        <w:rPr>
          <w:rStyle w:val="Textoennegrita"/>
        </w:rPr>
      </w:pPr>
      <w:r w:rsidRPr="000D067D">
        <w:rPr>
          <w:rStyle w:val="Textoennegrita"/>
        </w:rPr>
        <w:t>Ejemplo:</w:t>
      </w:r>
      <w:r w:rsidRPr="000D067D">
        <w:t xml:space="preserve"> Imagina que estás trabajando en un proyecto web y tienes un directorio llamado </w:t>
      </w:r>
      <w:r w:rsidRPr="000D067D">
        <w:rPr>
          <w:rStyle w:val="Textofuente"/>
        </w:rPr>
        <w:t>proyecto</w:t>
      </w:r>
      <w:r w:rsidRPr="000D067D">
        <w:t xml:space="preserve">. Dentro de este directorio, encontrarás todos los archivos relacionados con tu proyecto, como HTML, CSS, JavaScript, imágenes, etc. Este directorio </w:t>
      </w:r>
      <w:r w:rsidRPr="000D067D">
        <w:rPr>
          <w:rStyle w:val="Textofuente"/>
        </w:rPr>
        <w:t>proyecto</w:t>
      </w:r>
      <w:r w:rsidRPr="000D067D">
        <w:t xml:space="preserve"> sería tu zona de trabajo.</w:t>
      </w:r>
    </w:p>
    <w:p w14:paraId="0F1624A5" w14:textId="77777777" w:rsidR="003B7824" w:rsidRPr="000D067D" w:rsidRDefault="003B7824" w:rsidP="003B7824">
      <w:pPr>
        <w:pStyle w:val="Textoindependiente"/>
        <w:rPr>
          <w:rStyle w:val="Textoennegrita"/>
        </w:rPr>
      </w:pPr>
      <w:r w:rsidRPr="000D067D">
        <w:rPr>
          <w:rStyle w:val="Textoennegrita"/>
        </w:rPr>
        <w:t>2. Área de Preparación (</w:t>
      </w:r>
      <w:proofErr w:type="spellStart"/>
      <w:r w:rsidRPr="000D067D">
        <w:rPr>
          <w:rStyle w:val="Textoennegrita"/>
        </w:rPr>
        <w:t>Staging</w:t>
      </w:r>
      <w:proofErr w:type="spellEnd"/>
      <w:r w:rsidRPr="000D067D">
        <w:rPr>
          <w:rStyle w:val="Textoennegrita"/>
        </w:rPr>
        <w:t xml:space="preserve"> </w:t>
      </w:r>
      <w:proofErr w:type="spellStart"/>
      <w:r w:rsidRPr="000D067D">
        <w:rPr>
          <w:rStyle w:val="Textoennegrita"/>
        </w:rPr>
        <w:t>Area</w:t>
      </w:r>
      <w:proofErr w:type="spellEnd"/>
      <w:r w:rsidRPr="000D067D">
        <w:rPr>
          <w:rStyle w:val="Textoennegrita"/>
        </w:rPr>
        <w:t xml:space="preserve"> o </w:t>
      </w:r>
      <w:proofErr w:type="spellStart"/>
      <w:r w:rsidRPr="000D067D">
        <w:rPr>
          <w:rStyle w:val="Textoennegrita"/>
        </w:rPr>
        <w:t>Index</w:t>
      </w:r>
      <w:proofErr w:type="spellEnd"/>
      <w:r w:rsidRPr="000D067D">
        <w:rPr>
          <w:rStyle w:val="Textoennegrita"/>
        </w:rPr>
        <w:t>):</w:t>
      </w:r>
      <w:r w:rsidRPr="000D067D">
        <w:t xml:space="preserve"> La zona de preparación es un área intermedia donde se preparan los cambios antes de confirmarlos en el repositorio. Permite seleccionar qué cambios se incluirán en el próximo </w:t>
      </w:r>
      <w:proofErr w:type="spellStart"/>
      <w:r w:rsidRPr="000D067D">
        <w:t>commit</w:t>
      </w:r>
      <w:proofErr w:type="spellEnd"/>
      <w:r w:rsidRPr="000D067D">
        <w:t>. Los archivos en esta área se encuentran en un estado "preparado" para ser confirmados.</w:t>
      </w:r>
    </w:p>
    <w:p w14:paraId="5F8895DF" w14:textId="77777777" w:rsidR="003B7824" w:rsidRPr="000D067D" w:rsidRDefault="003B7824" w:rsidP="003B7824">
      <w:pPr>
        <w:pStyle w:val="Textoindependiente"/>
        <w:rPr>
          <w:rStyle w:val="Textoennegrita"/>
        </w:rPr>
      </w:pPr>
      <w:r w:rsidRPr="000D067D">
        <w:rPr>
          <w:rStyle w:val="Textoennegrita"/>
        </w:rPr>
        <w:t>Ejemplo:</w:t>
      </w:r>
      <w:r w:rsidRPr="000D067D">
        <w:t xml:space="preserve"> Supongamos que has realizado cambios en tres archivos: </w:t>
      </w:r>
      <w:r w:rsidRPr="000D067D">
        <w:rPr>
          <w:rStyle w:val="Textofuente"/>
        </w:rPr>
        <w:t>index.html</w:t>
      </w:r>
      <w:r w:rsidRPr="000D067D">
        <w:t xml:space="preserve">, </w:t>
      </w:r>
      <w:r w:rsidRPr="000D067D">
        <w:rPr>
          <w:rStyle w:val="Textofuente"/>
        </w:rPr>
        <w:t>style.css</w:t>
      </w:r>
      <w:r w:rsidRPr="000D067D">
        <w:t xml:space="preserve"> y </w:t>
      </w:r>
      <w:r w:rsidRPr="000D067D">
        <w:rPr>
          <w:rStyle w:val="Textofuente"/>
        </w:rPr>
        <w:t>script.js</w:t>
      </w:r>
      <w:r w:rsidRPr="000D067D">
        <w:t xml:space="preserve">. Sin embargo, solo deseas confirmar los cambios en </w:t>
      </w:r>
      <w:r w:rsidRPr="000D067D">
        <w:rPr>
          <w:rStyle w:val="Textofuente"/>
        </w:rPr>
        <w:t>index.html</w:t>
      </w:r>
      <w:r w:rsidRPr="000D067D">
        <w:t xml:space="preserve"> y </w:t>
      </w:r>
      <w:r w:rsidRPr="000D067D">
        <w:rPr>
          <w:rStyle w:val="Textofuente"/>
        </w:rPr>
        <w:t>style.css</w:t>
      </w:r>
      <w:r w:rsidRPr="000D067D">
        <w:t xml:space="preserve">, mientras que deseas dejar </w:t>
      </w:r>
      <w:r w:rsidRPr="000D067D">
        <w:rPr>
          <w:rStyle w:val="Textofuente"/>
        </w:rPr>
        <w:t>script.js</w:t>
      </w:r>
      <w:r w:rsidRPr="000D067D">
        <w:t xml:space="preserve"> para una confirmación posterior. Para hacer esto, añades solo los archivos </w:t>
      </w:r>
      <w:r w:rsidRPr="000D067D">
        <w:rPr>
          <w:rStyle w:val="Textofuente"/>
        </w:rPr>
        <w:t>index.html</w:t>
      </w:r>
      <w:r w:rsidRPr="000D067D">
        <w:t xml:space="preserve"> y </w:t>
      </w:r>
      <w:r w:rsidRPr="000D067D">
        <w:rPr>
          <w:rStyle w:val="Textofuente"/>
        </w:rPr>
        <w:t>style.css</w:t>
      </w:r>
      <w:r w:rsidRPr="000D067D">
        <w:t xml:space="preserve"> al área de preparación.</w:t>
      </w:r>
    </w:p>
    <w:p w14:paraId="15EA743D" w14:textId="77777777" w:rsidR="003B7824" w:rsidRPr="000D067D" w:rsidRDefault="003B7824" w:rsidP="003B7824">
      <w:pPr>
        <w:pStyle w:val="Textoindependiente"/>
        <w:rPr>
          <w:rStyle w:val="Textoennegrita"/>
        </w:rPr>
      </w:pPr>
      <w:r w:rsidRPr="000D067D">
        <w:rPr>
          <w:rStyle w:val="Textoennegrita"/>
        </w:rPr>
        <w:t>3. Almacén (</w:t>
      </w:r>
      <w:proofErr w:type="spellStart"/>
      <w:r w:rsidRPr="000D067D">
        <w:rPr>
          <w:rStyle w:val="Textoennegrita"/>
        </w:rPr>
        <w:t>Repository</w:t>
      </w:r>
      <w:proofErr w:type="spellEnd"/>
      <w:r w:rsidRPr="000D067D">
        <w:rPr>
          <w:rStyle w:val="Textoennegrita"/>
        </w:rPr>
        <w:t xml:space="preserve"> o Historial):</w:t>
      </w:r>
      <w:r w:rsidRPr="000D067D">
        <w:t xml:space="preserve"> El almacén es donde Git almacena el historial completo de tu proyecto, incluyendo todos los </w:t>
      </w:r>
      <w:proofErr w:type="spellStart"/>
      <w:r w:rsidRPr="000D067D">
        <w:t>commits</w:t>
      </w:r>
      <w:proofErr w:type="spellEnd"/>
      <w:r w:rsidRPr="000D067D">
        <w:t>, ramas, etiquetas y demás metadatos. Cada vez que confirmas cambios en Git, estos cambios se registran en el almacén, lo que te permite realizar un seguimiento completo de la evolución de tu proyecto a lo largo del tiempo.</w:t>
      </w:r>
    </w:p>
    <w:p w14:paraId="5E7A1509" w14:textId="77777777" w:rsidR="003B7824" w:rsidRPr="000D067D" w:rsidRDefault="003B7824" w:rsidP="003B7824">
      <w:pPr>
        <w:pStyle w:val="Textoindependiente"/>
        <w:rPr>
          <w:rStyle w:val="Textoennegrita"/>
        </w:rPr>
      </w:pPr>
      <w:r w:rsidRPr="000D067D">
        <w:rPr>
          <w:rStyle w:val="Textoennegrita"/>
        </w:rPr>
        <w:t>Ejemplo:</w:t>
      </w:r>
      <w:r w:rsidRPr="000D067D">
        <w:t xml:space="preserve"> Cuando confirmas los cambios en los archivos </w:t>
      </w:r>
      <w:r w:rsidRPr="000D067D">
        <w:rPr>
          <w:rStyle w:val="Textofuente"/>
        </w:rPr>
        <w:t>index.html</w:t>
      </w:r>
      <w:r w:rsidRPr="000D067D">
        <w:t xml:space="preserve"> y </w:t>
      </w:r>
      <w:r w:rsidRPr="000D067D">
        <w:rPr>
          <w:rStyle w:val="Textofuente"/>
        </w:rPr>
        <w:t>style.css</w:t>
      </w:r>
      <w:r w:rsidRPr="000D067D">
        <w:t xml:space="preserve">, Git toma una instantánea de estos archivos en el momento de la confirmación y los almacena en el almacén como un nuevo </w:t>
      </w:r>
      <w:proofErr w:type="spellStart"/>
      <w:r w:rsidRPr="000D067D">
        <w:t>commit</w:t>
      </w:r>
      <w:proofErr w:type="spellEnd"/>
      <w:r w:rsidRPr="000D067D">
        <w:t xml:space="preserve"> junto con un mensaje descriptivo que explica los cambios realizados.</w:t>
      </w:r>
    </w:p>
    <w:p w14:paraId="0C85E20C" w14:textId="0275D179" w:rsidR="003B7824" w:rsidRPr="000D067D" w:rsidRDefault="003B7824" w:rsidP="003B7824">
      <w:pPr>
        <w:pStyle w:val="Ttulo2"/>
        <w:rPr>
          <w:rStyle w:val="Textofuente"/>
        </w:rPr>
      </w:pPr>
      <w:bookmarkStart w:id="6" w:name="_Toc160529728"/>
      <w:r w:rsidRPr="003B7824">
        <w:t xml:space="preserve">Uso de comandos básicos: </w:t>
      </w:r>
      <w:proofErr w:type="spellStart"/>
      <w:r w:rsidRPr="003B7824">
        <w:t>git</w:t>
      </w:r>
      <w:proofErr w:type="spellEnd"/>
      <w:r w:rsidRPr="003B7824">
        <w:t xml:space="preserve"> </w:t>
      </w:r>
      <w:proofErr w:type="spellStart"/>
      <w:r w:rsidRPr="003B7824">
        <w:t>add</w:t>
      </w:r>
      <w:proofErr w:type="spellEnd"/>
      <w:r w:rsidRPr="003B7824">
        <w:t xml:space="preserve">, </w:t>
      </w:r>
      <w:proofErr w:type="spellStart"/>
      <w:r w:rsidRPr="003B7824">
        <w:t>git</w:t>
      </w:r>
      <w:proofErr w:type="spellEnd"/>
      <w:r w:rsidRPr="003B7824">
        <w:t xml:space="preserve"> </w:t>
      </w:r>
      <w:proofErr w:type="spellStart"/>
      <w:r w:rsidRPr="003B7824">
        <w:t>commit</w:t>
      </w:r>
      <w:proofErr w:type="spellEnd"/>
      <w:r w:rsidRPr="003B7824">
        <w:t xml:space="preserve"> y </w:t>
      </w:r>
      <w:proofErr w:type="spellStart"/>
      <w:r w:rsidRPr="003B7824">
        <w:t>git</w:t>
      </w:r>
      <w:proofErr w:type="spellEnd"/>
      <w:r w:rsidRPr="003B7824">
        <w:t xml:space="preserve"> </w:t>
      </w:r>
      <w:proofErr w:type="spellStart"/>
      <w:r w:rsidRPr="003B7824">
        <w:t>reset</w:t>
      </w:r>
      <w:proofErr w:type="spellEnd"/>
      <w:r>
        <w:rPr>
          <w:rStyle w:val="Textoennegrita"/>
        </w:rPr>
        <w:t>.</w:t>
      </w:r>
      <w:bookmarkEnd w:id="6"/>
    </w:p>
    <w:p w14:paraId="073DAFCB" w14:textId="77777777" w:rsidR="003B7824" w:rsidRPr="000D067D" w:rsidRDefault="003B7824" w:rsidP="003B7824">
      <w:pPr>
        <w:pStyle w:val="Textoindependiente"/>
        <w:numPr>
          <w:ilvl w:val="0"/>
          <w:numId w:val="1"/>
        </w:numPr>
        <w:tabs>
          <w:tab w:val="left" w:pos="707"/>
        </w:tabs>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add</w:t>
      </w:r>
      <w:proofErr w:type="spellEnd"/>
      <w:r w:rsidRPr="000D067D">
        <w:t>: Se utiliza para agregar archivos o cambios específicos al área de preparación.</w:t>
      </w:r>
    </w:p>
    <w:p w14:paraId="648DB285" w14:textId="77777777" w:rsidR="003B7824" w:rsidRPr="000D067D" w:rsidRDefault="003B7824" w:rsidP="003B7824">
      <w:pPr>
        <w:pStyle w:val="Textopreformateado"/>
        <w:ind w:left="707"/>
        <w:rPr>
          <w:rStyle w:val="Textofuente"/>
        </w:rPr>
      </w:pPr>
      <w:proofErr w:type="spellStart"/>
      <w:r w:rsidRPr="000D067D">
        <w:t>bashCopy</w:t>
      </w:r>
      <w:proofErr w:type="spellEnd"/>
      <w:r w:rsidRPr="000D067D">
        <w:t xml:space="preserve"> </w:t>
      </w:r>
      <w:proofErr w:type="spellStart"/>
      <w:r w:rsidRPr="000D067D">
        <w:t>code</w:t>
      </w:r>
      <w:proofErr w:type="spellEnd"/>
    </w:p>
    <w:p w14:paraId="2B0685DD" w14:textId="77777777" w:rsidR="003B7824" w:rsidRPr="000D067D" w:rsidRDefault="003B7824" w:rsidP="003B7824">
      <w:pPr>
        <w:pStyle w:val="Textopreformateado"/>
        <w:spacing w:after="283"/>
        <w:ind w:left="707"/>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add</w:t>
      </w:r>
      <w:proofErr w:type="spellEnd"/>
      <w:r w:rsidRPr="000D067D">
        <w:rPr>
          <w:rStyle w:val="Textofuente"/>
        </w:rPr>
        <w:t xml:space="preserve"> </w:t>
      </w:r>
      <w:proofErr w:type="spellStart"/>
      <w:r w:rsidRPr="000D067D">
        <w:rPr>
          <w:rStyle w:val="Textofuente"/>
        </w:rPr>
        <w:t>nombre_del_archivo</w:t>
      </w:r>
      <w:proofErr w:type="spellEnd"/>
    </w:p>
    <w:p w14:paraId="344A3831" w14:textId="77777777" w:rsidR="003B7824" w:rsidRPr="000D067D" w:rsidRDefault="003B7824" w:rsidP="003B7824">
      <w:pPr>
        <w:pStyle w:val="Textoindependiente"/>
        <w:numPr>
          <w:ilvl w:val="0"/>
          <w:numId w:val="1"/>
        </w:numPr>
        <w:tabs>
          <w:tab w:val="left" w:pos="707"/>
        </w:tabs>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commit</w:t>
      </w:r>
      <w:proofErr w:type="spellEnd"/>
      <w:r w:rsidRPr="000D067D">
        <w:t>: Se utiliza para confirmar los cambios en el área de preparación y almacenarlos en el repositorio.</w:t>
      </w:r>
    </w:p>
    <w:p w14:paraId="1E5A7F87" w14:textId="77777777" w:rsidR="003B7824" w:rsidRPr="000D067D" w:rsidRDefault="003B7824" w:rsidP="003B7824">
      <w:pPr>
        <w:pStyle w:val="Textopreformateado"/>
        <w:ind w:left="707"/>
        <w:rPr>
          <w:rStyle w:val="Textofuente"/>
        </w:rPr>
      </w:pPr>
      <w:proofErr w:type="spellStart"/>
      <w:r w:rsidRPr="000D067D">
        <w:t>bashCopy</w:t>
      </w:r>
      <w:proofErr w:type="spellEnd"/>
      <w:r w:rsidRPr="000D067D">
        <w:t xml:space="preserve"> </w:t>
      </w:r>
      <w:proofErr w:type="spellStart"/>
      <w:r w:rsidRPr="000D067D">
        <w:t>code</w:t>
      </w:r>
      <w:proofErr w:type="spellEnd"/>
    </w:p>
    <w:p w14:paraId="10DB1BB6" w14:textId="77777777" w:rsidR="003B7824" w:rsidRPr="000D067D" w:rsidRDefault="003B7824" w:rsidP="003B7824">
      <w:pPr>
        <w:pStyle w:val="Textopreformateado"/>
        <w:spacing w:after="283"/>
        <w:ind w:left="707"/>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commit</w:t>
      </w:r>
      <w:proofErr w:type="spellEnd"/>
      <w:r w:rsidRPr="000D067D">
        <w:rPr>
          <w:rStyle w:val="Textofuente"/>
        </w:rPr>
        <w:t xml:space="preserve"> -m "Mensaje descriptivo de los cambios"</w:t>
      </w:r>
    </w:p>
    <w:p w14:paraId="40C2DB66" w14:textId="77777777" w:rsidR="003B7824" w:rsidRPr="000D067D" w:rsidRDefault="003B7824" w:rsidP="003B7824">
      <w:pPr>
        <w:pStyle w:val="Textoindependiente"/>
        <w:numPr>
          <w:ilvl w:val="0"/>
          <w:numId w:val="1"/>
        </w:numPr>
        <w:tabs>
          <w:tab w:val="left" w:pos="707"/>
        </w:tabs>
      </w:pPr>
      <w:proofErr w:type="spellStart"/>
      <w:r w:rsidRPr="000D067D">
        <w:rPr>
          <w:rStyle w:val="Textofuente"/>
        </w:rPr>
        <w:lastRenderedPageBreak/>
        <w:t>git</w:t>
      </w:r>
      <w:proofErr w:type="spellEnd"/>
      <w:r w:rsidRPr="000D067D">
        <w:rPr>
          <w:rStyle w:val="Textofuente"/>
        </w:rPr>
        <w:t xml:space="preserve"> </w:t>
      </w:r>
      <w:proofErr w:type="spellStart"/>
      <w:r w:rsidRPr="000D067D">
        <w:rPr>
          <w:rStyle w:val="Textofuente"/>
        </w:rPr>
        <w:t>reset</w:t>
      </w:r>
      <w:proofErr w:type="spellEnd"/>
      <w:r w:rsidRPr="000D067D">
        <w:t xml:space="preserve">: Se utiliza para deshacer cambios en el área de preparación o para revertir un </w:t>
      </w:r>
      <w:proofErr w:type="spellStart"/>
      <w:r w:rsidRPr="000D067D">
        <w:t>commit</w:t>
      </w:r>
      <w:proofErr w:type="spellEnd"/>
      <w:r w:rsidRPr="000D067D">
        <w:t>.</w:t>
      </w:r>
    </w:p>
    <w:p w14:paraId="0E67C06F" w14:textId="77777777" w:rsidR="003B7824" w:rsidRPr="000D067D" w:rsidRDefault="003B7824" w:rsidP="003B7824">
      <w:pPr>
        <w:pStyle w:val="Cita"/>
        <w:ind w:left="709"/>
        <w:rPr>
          <w:rStyle w:val="Textofuente"/>
        </w:rPr>
      </w:pPr>
      <w:proofErr w:type="spellStart"/>
      <w:r w:rsidRPr="000D067D">
        <w:t>bashCopy</w:t>
      </w:r>
      <w:proofErr w:type="spellEnd"/>
      <w:r w:rsidRPr="000D067D">
        <w:t xml:space="preserve"> </w:t>
      </w:r>
      <w:proofErr w:type="spellStart"/>
      <w:r w:rsidRPr="000D067D">
        <w:t>code</w:t>
      </w:r>
      <w:proofErr w:type="spellEnd"/>
    </w:p>
    <w:p w14:paraId="3D4E16C6" w14:textId="77777777" w:rsidR="003B7824" w:rsidRPr="000D067D" w:rsidRDefault="003B7824" w:rsidP="003B7824">
      <w:pPr>
        <w:pStyle w:val="Cita"/>
        <w:ind w:left="709"/>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nombre_del_archivo</w:t>
      </w:r>
      <w:proofErr w:type="spellEnd"/>
      <w:r w:rsidRPr="000D067D">
        <w:rPr>
          <w:rStyle w:val="Textofuente"/>
        </w:rPr>
        <w:t xml:space="preserve">    # para quitar un archivo del área de preparación</w:t>
      </w:r>
    </w:p>
    <w:p w14:paraId="77CC8976" w14:textId="77777777" w:rsidR="003B7824" w:rsidRPr="000D067D" w:rsidRDefault="003B7824" w:rsidP="003B7824">
      <w:pPr>
        <w:pStyle w:val="Cita"/>
        <w:ind w:left="709"/>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HEAD~1                # para deshacer el último </w:t>
      </w:r>
      <w:proofErr w:type="spellStart"/>
      <w:r w:rsidRPr="000D067D">
        <w:rPr>
          <w:rStyle w:val="Textofuente"/>
        </w:rPr>
        <w:t>commit</w:t>
      </w:r>
      <w:proofErr w:type="spellEnd"/>
    </w:p>
    <w:p w14:paraId="7CC26468" w14:textId="77777777" w:rsidR="003B7824" w:rsidRDefault="003B7824" w:rsidP="003B7824">
      <w:pPr>
        <w:pStyle w:val="Textoindependiente"/>
      </w:pPr>
      <w:r w:rsidRPr="000D067D">
        <w:t>En resumen, la zona de trabajo, el área de preparación y el almacén son componentes fundamentales en la gestión de cambios con Git. Comprender cómo funcionan y cómo utilizar los comandos básicos asociados (</w:t>
      </w:r>
      <w:proofErr w:type="spellStart"/>
      <w:r w:rsidRPr="000D067D">
        <w:t>git</w:t>
      </w:r>
      <w:proofErr w:type="spellEnd"/>
      <w:r w:rsidRPr="000D067D">
        <w:t xml:space="preserve"> </w:t>
      </w:r>
      <w:proofErr w:type="spellStart"/>
      <w:r w:rsidRPr="000D067D">
        <w:t>add</w:t>
      </w:r>
      <w:proofErr w:type="spellEnd"/>
      <w:r w:rsidRPr="000D067D">
        <w:t xml:space="preserve">, </w:t>
      </w:r>
      <w:proofErr w:type="spellStart"/>
      <w:r w:rsidRPr="000D067D">
        <w:t>git</w:t>
      </w:r>
      <w:proofErr w:type="spellEnd"/>
      <w:r w:rsidRPr="000D067D">
        <w:t xml:space="preserve"> </w:t>
      </w:r>
      <w:proofErr w:type="spellStart"/>
      <w:r w:rsidRPr="000D067D">
        <w:t>commit</w:t>
      </w:r>
      <w:proofErr w:type="spellEnd"/>
      <w:r w:rsidRPr="000D067D">
        <w:t xml:space="preserve"> y </w:t>
      </w:r>
      <w:proofErr w:type="spellStart"/>
      <w:r w:rsidRPr="000D067D">
        <w:t>git</w:t>
      </w:r>
      <w:proofErr w:type="spellEnd"/>
      <w:r w:rsidRPr="000D067D">
        <w:t xml:space="preserve"> </w:t>
      </w:r>
      <w:proofErr w:type="spellStart"/>
      <w:r w:rsidRPr="000D067D">
        <w:t>reset</w:t>
      </w:r>
      <w:proofErr w:type="spellEnd"/>
      <w:r w:rsidRPr="000D067D">
        <w:t>) es esencial para trabajar de manera efectiva con control de versiones en Git.</w:t>
      </w:r>
    </w:p>
    <w:p w14:paraId="60B19A06" w14:textId="77777777" w:rsidR="003B7824" w:rsidRDefault="003B7824" w:rsidP="003B7824">
      <w:pPr>
        <w:pStyle w:val="Textoindependiente"/>
      </w:pPr>
    </w:p>
    <w:p w14:paraId="700CADE8" w14:textId="77777777" w:rsidR="003B7824" w:rsidRPr="003B7824" w:rsidRDefault="003B7824" w:rsidP="003B7824">
      <w:pPr>
        <w:pStyle w:val="Ttulo1"/>
        <w:rPr>
          <w:rStyle w:val="Textoennegrita"/>
          <w:b w:val="0"/>
          <w:bCs w:val="0"/>
          <w:color w:val="9D3511" w:themeColor="accent1" w:themeShade="BF"/>
        </w:rPr>
      </w:pPr>
      <w:bookmarkStart w:id="7" w:name="_Toc160528113"/>
      <w:bookmarkStart w:id="8" w:name="_Toc160529729"/>
      <w:r w:rsidRPr="003B7824">
        <w:rPr>
          <w:rStyle w:val="Ttulo1Car"/>
        </w:rPr>
        <w:t>Funcionamiento Interno de Git</w:t>
      </w:r>
      <w:bookmarkEnd w:id="7"/>
      <w:bookmarkEnd w:id="8"/>
    </w:p>
    <w:p w14:paraId="31789E89" w14:textId="77777777" w:rsidR="003B7824" w:rsidRPr="000D067D" w:rsidRDefault="003B7824" w:rsidP="003B7824">
      <w:pPr>
        <w:rPr>
          <w:u w:val="single"/>
        </w:rPr>
      </w:pPr>
    </w:p>
    <w:p w14:paraId="7B66ADFB" w14:textId="55F70658" w:rsidR="003B7824" w:rsidRPr="003B7824" w:rsidRDefault="003B7824" w:rsidP="003B7824">
      <w:pPr>
        <w:pStyle w:val="Ttulo2"/>
      </w:pPr>
      <w:bookmarkStart w:id="9" w:name="_Toc160529730"/>
      <w:r w:rsidRPr="003B7824">
        <w:rPr>
          <w:rStyle w:val="Ttulo1Car"/>
          <w:sz w:val="32"/>
          <w:szCs w:val="32"/>
        </w:rPr>
        <w:t>Concepto de objetos en Git: blobs, árboles y confirmaciones</w:t>
      </w:r>
      <w:r>
        <w:rPr>
          <w:rStyle w:val="Ttulo1Car"/>
          <w:sz w:val="32"/>
          <w:szCs w:val="32"/>
        </w:rPr>
        <w:t>.</w:t>
      </w:r>
      <w:bookmarkEnd w:id="9"/>
    </w:p>
    <w:p w14:paraId="2D2D6993" w14:textId="77777777" w:rsidR="003B7824" w:rsidRPr="000D067D" w:rsidRDefault="003B7824" w:rsidP="003B7824">
      <w:pPr>
        <w:pStyle w:val="Textoindependiente"/>
        <w:rPr>
          <w:rStyle w:val="Textoennegrita"/>
        </w:rPr>
      </w:pPr>
      <w:r w:rsidRPr="000D067D">
        <w:t>En Git, los archivos y directorios se manejan como objetos. Los tres tipos principales de objetos en Git son:</w:t>
      </w:r>
    </w:p>
    <w:p w14:paraId="4237FBC0" w14:textId="77777777" w:rsidR="003B7824" w:rsidRPr="000D067D" w:rsidRDefault="003B7824" w:rsidP="003B7824">
      <w:pPr>
        <w:pStyle w:val="Textoindependiente"/>
        <w:numPr>
          <w:ilvl w:val="0"/>
          <w:numId w:val="2"/>
        </w:numPr>
        <w:tabs>
          <w:tab w:val="left" w:pos="707"/>
        </w:tabs>
      </w:pPr>
      <w:r w:rsidRPr="000D067D">
        <w:rPr>
          <w:rStyle w:val="Textoennegrita"/>
        </w:rPr>
        <w:t>Blob (</w:t>
      </w:r>
      <w:proofErr w:type="spellStart"/>
      <w:r w:rsidRPr="000D067D">
        <w:rPr>
          <w:rStyle w:val="Textoennegrita"/>
        </w:rPr>
        <w:t>Binary</w:t>
      </w:r>
      <w:proofErr w:type="spellEnd"/>
      <w:r w:rsidRPr="000D067D">
        <w:rPr>
          <w:rStyle w:val="Textoennegrita"/>
        </w:rPr>
        <w:t xml:space="preserve"> </w:t>
      </w:r>
      <w:proofErr w:type="spellStart"/>
      <w:r w:rsidRPr="000D067D">
        <w:rPr>
          <w:rStyle w:val="Textoennegrita"/>
        </w:rPr>
        <w:t>Large</w:t>
      </w:r>
      <w:proofErr w:type="spellEnd"/>
      <w:r w:rsidRPr="000D067D">
        <w:rPr>
          <w:rStyle w:val="Textoennegrita"/>
        </w:rPr>
        <w:t xml:space="preserve"> </w:t>
      </w:r>
      <w:proofErr w:type="spellStart"/>
      <w:r w:rsidRPr="000D067D">
        <w:rPr>
          <w:rStyle w:val="Textoennegrita"/>
        </w:rPr>
        <w:t>Object</w:t>
      </w:r>
      <w:proofErr w:type="spellEnd"/>
      <w:r w:rsidRPr="000D067D">
        <w:rPr>
          <w:rStyle w:val="Textoennegrita"/>
        </w:rPr>
        <w:t>)</w:t>
      </w:r>
      <w:r w:rsidRPr="000D067D">
        <w:t>: Representa el contenido de un archivo en un estado específico. Cada versión diferente de un archivo se almacena como un blob distinto en la base de datos de Git.</w:t>
      </w:r>
    </w:p>
    <w:p w14:paraId="78C1DC4C" w14:textId="77777777" w:rsidR="003B7824" w:rsidRPr="000D067D" w:rsidRDefault="003B7824" w:rsidP="003B7824">
      <w:pPr>
        <w:pStyle w:val="Textoindependiente"/>
        <w:ind w:left="707"/>
        <w:rPr>
          <w:rStyle w:val="Textoennegrita"/>
        </w:rPr>
      </w:pPr>
      <w:r w:rsidRPr="000D067D">
        <w:t xml:space="preserve">Ejemplo: Si tienes un archivo llamado </w:t>
      </w:r>
      <w:r w:rsidRPr="000D067D">
        <w:rPr>
          <w:rStyle w:val="Textofuente"/>
        </w:rPr>
        <w:t>archivo.txt</w:t>
      </w:r>
      <w:r w:rsidRPr="000D067D">
        <w:t xml:space="preserve"> y realizas cambios en él, cada versión diferente de </w:t>
      </w:r>
      <w:r w:rsidRPr="000D067D">
        <w:rPr>
          <w:rStyle w:val="Textofuente"/>
        </w:rPr>
        <w:t>archivo.txt</w:t>
      </w:r>
      <w:r w:rsidRPr="000D067D">
        <w:t xml:space="preserve"> se almacenará como un blob separado en Git.</w:t>
      </w:r>
    </w:p>
    <w:p w14:paraId="402D50DC" w14:textId="77777777" w:rsidR="003B7824" w:rsidRPr="000D067D" w:rsidRDefault="003B7824" w:rsidP="003B7824">
      <w:pPr>
        <w:pStyle w:val="Textoindependiente"/>
        <w:numPr>
          <w:ilvl w:val="0"/>
          <w:numId w:val="2"/>
        </w:numPr>
        <w:tabs>
          <w:tab w:val="left" w:pos="707"/>
        </w:tabs>
      </w:pPr>
      <w:r w:rsidRPr="000D067D">
        <w:rPr>
          <w:rStyle w:val="Textoennegrita"/>
        </w:rPr>
        <w:t>Árbol (</w:t>
      </w:r>
      <w:proofErr w:type="spellStart"/>
      <w:r w:rsidRPr="000D067D">
        <w:rPr>
          <w:rStyle w:val="Textoennegrita"/>
        </w:rPr>
        <w:t>Tree</w:t>
      </w:r>
      <w:proofErr w:type="spellEnd"/>
      <w:r w:rsidRPr="000D067D">
        <w:rPr>
          <w:rStyle w:val="Textoennegrita"/>
        </w:rPr>
        <w:t>)</w:t>
      </w:r>
      <w:r w:rsidRPr="000D067D">
        <w:t>: Representa un directorio en un momento específico. Contiene una lista de referencias a blobs (archivos) y a otros árboles (subdirectorios) junto con sus nombres y permisos.</w:t>
      </w:r>
    </w:p>
    <w:p w14:paraId="2583EE80" w14:textId="77777777" w:rsidR="003B7824" w:rsidRPr="000D067D" w:rsidRDefault="003B7824" w:rsidP="003B7824">
      <w:pPr>
        <w:pStyle w:val="Textoindependiente"/>
        <w:ind w:left="707"/>
        <w:rPr>
          <w:rStyle w:val="Textoennegrita"/>
        </w:rPr>
      </w:pPr>
      <w:r w:rsidRPr="000D067D">
        <w:t xml:space="preserve">Ejemplo: Si tienes un directorio llamado </w:t>
      </w:r>
      <w:r w:rsidRPr="000D067D">
        <w:rPr>
          <w:rStyle w:val="Textofuente"/>
        </w:rPr>
        <w:t>proyecto</w:t>
      </w:r>
      <w:r w:rsidRPr="000D067D">
        <w:t xml:space="preserve"> que contiene archivos y subdirectorios, la estructura de este directorio en un momento específico se representa como un árbol en Git.</w:t>
      </w:r>
    </w:p>
    <w:p w14:paraId="51617187" w14:textId="77777777" w:rsidR="003B7824" w:rsidRPr="000D067D" w:rsidRDefault="003B7824" w:rsidP="003B7824">
      <w:pPr>
        <w:pStyle w:val="Textoindependiente"/>
        <w:numPr>
          <w:ilvl w:val="0"/>
          <w:numId w:val="2"/>
        </w:numPr>
        <w:tabs>
          <w:tab w:val="left" w:pos="707"/>
        </w:tabs>
      </w:pPr>
      <w:r w:rsidRPr="000D067D">
        <w:rPr>
          <w:rStyle w:val="Textoennegrita"/>
        </w:rPr>
        <w:t>Confirmación (</w:t>
      </w:r>
      <w:proofErr w:type="spellStart"/>
      <w:r w:rsidRPr="000D067D">
        <w:rPr>
          <w:rStyle w:val="Textoennegrita"/>
        </w:rPr>
        <w:t>Commit</w:t>
      </w:r>
      <w:proofErr w:type="spellEnd"/>
      <w:r w:rsidRPr="000D067D">
        <w:rPr>
          <w:rStyle w:val="Textoennegrita"/>
        </w:rPr>
        <w:t>)</w:t>
      </w:r>
      <w:r w:rsidRPr="000D067D">
        <w:t xml:space="preserve">: Representa un conjunto de cambios en el repositorio en un momento específico. Contiene referencias a uno o más árboles, además de metadatos como el autor, el mensaje del </w:t>
      </w:r>
      <w:proofErr w:type="spellStart"/>
      <w:r w:rsidRPr="000D067D">
        <w:t>commit</w:t>
      </w:r>
      <w:proofErr w:type="spellEnd"/>
      <w:r w:rsidRPr="000D067D">
        <w:t xml:space="preserve"> y un puntero al </w:t>
      </w:r>
      <w:proofErr w:type="spellStart"/>
      <w:r w:rsidRPr="000D067D">
        <w:t>commit</w:t>
      </w:r>
      <w:proofErr w:type="spellEnd"/>
      <w:r w:rsidRPr="000D067D">
        <w:t xml:space="preserve"> anterior (padre), lo que permite construir una línea de tiempo de los cambios en el repositorio.</w:t>
      </w:r>
    </w:p>
    <w:p w14:paraId="224D1765" w14:textId="77777777" w:rsidR="003B7824" w:rsidRPr="000D067D" w:rsidRDefault="003B7824" w:rsidP="003B7824">
      <w:pPr>
        <w:pStyle w:val="Textoindependiente"/>
        <w:ind w:left="707"/>
        <w:rPr>
          <w:rStyle w:val="Textoennegrita"/>
        </w:rPr>
      </w:pPr>
      <w:r w:rsidRPr="000D067D">
        <w:t xml:space="preserve">Ejemplo: Cuando realizas un </w:t>
      </w:r>
      <w:proofErr w:type="spellStart"/>
      <w:r w:rsidRPr="000D067D">
        <w:t>commit</w:t>
      </w:r>
      <w:proofErr w:type="spellEnd"/>
      <w:r w:rsidRPr="000D067D">
        <w:t xml:space="preserve"> en Git, estás creando una nueva confirmación que registra los cambios realizados desde el último </w:t>
      </w:r>
      <w:proofErr w:type="spellStart"/>
      <w:r w:rsidRPr="000D067D">
        <w:t>commit</w:t>
      </w:r>
      <w:proofErr w:type="spellEnd"/>
      <w:r w:rsidRPr="000D067D">
        <w:t>, junto con la información sobre quién realizó los cambios, cuándo se realizaron y un mensaje descriptivo.</w:t>
      </w:r>
    </w:p>
    <w:p w14:paraId="02873EE2" w14:textId="2ABBD553" w:rsidR="003B7824" w:rsidRPr="003B7824" w:rsidRDefault="003B7824" w:rsidP="003B7824">
      <w:pPr>
        <w:pStyle w:val="Ttulo2"/>
      </w:pPr>
      <w:bookmarkStart w:id="10" w:name="_Toc160529731"/>
      <w:r w:rsidRPr="003B7824">
        <w:rPr>
          <w:rStyle w:val="Ttulo1Car"/>
          <w:sz w:val="32"/>
          <w:szCs w:val="32"/>
        </w:rPr>
        <w:t>Exploración de la base de datos de Git</w:t>
      </w:r>
      <w:r>
        <w:rPr>
          <w:rStyle w:val="Ttulo1Car"/>
          <w:sz w:val="32"/>
          <w:szCs w:val="32"/>
        </w:rPr>
        <w:t>.</w:t>
      </w:r>
      <w:bookmarkEnd w:id="10"/>
    </w:p>
    <w:p w14:paraId="198418A1" w14:textId="77777777" w:rsidR="003B7824" w:rsidRPr="000D067D" w:rsidRDefault="003B7824" w:rsidP="003B7824">
      <w:pPr>
        <w:pStyle w:val="Textoindependiente"/>
      </w:pPr>
      <w:r w:rsidRPr="000D067D">
        <w:t xml:space="preserve">La base de datos de Git es donde se almacenan todos los objetos del repositorio, incluidos blobs, árboles y confirmaciones. Estos objetos se almacenan de manera eficiente utilizando una estructura de datos llamada </w:t>
      </w:r>
      <w:r w:rsidRPr="000D067D">
        <w:rPr>
          <w:rStyle w:val="Textoennegrita"/>
        </w:rPr>
        <w:t>grafo dirigido acíclico</w:t>
      </w:r>
      <w:r w:rsidRPr="000D067D">
        <w:t xml:space="preserve"> (DAG). Este grafo representa la historia del proyecto, donde cada </w:t>
      </w:r>
      <w:proofErr w:type="spellStart"/>
      <w:r w:rsidRPr="000D067D">
        <w:t>commit</w:t>
      </w:r>
      <w:proofErr w:type="spellEnd"/>
      <w:r w:rsidRPr="000D067D">
        <w:t xml:space="preserve"> apunta a su </w:t>
      </w:r>
      <w:proofErr w:type="spellStart"/>
      <w:r w:rsidRPr="000D067D">
        <w:t>commit</w:t>
      </w:r>
      <w:proofErr w:type="spellEnd"/>
      <w:r w:rsidRPr="000D067D">
        <w:t xml:space="preserve"> padre o padres.</w:t>
      </w:r>
    </w:p>
    <w:p w14:paraId="7BB198A0" w14:textId="77777777" w:rsidR="003B7824" w:rsidRDefault="003B7824" w:rsidP="003B7824">
      <w:pPr>
        <w:pStyle w:val="Textoindependiente"/>
      </w:pPr>
      <w:r w:rsidRPr="000D067D">
        <w:lastRenderedPageBreak/>
        <w:t xml:space="preserve">Puedes explorar la base de datos de Git utilizando comandos como </w:t>
      </w:r>
      <w:proofErr w:type="spellStart"/>
      <w:r w:rsidRPr="000D067D">
        <w:rPr>
          <w:rStyle w:val="Textofuente"/>
        </w:rPr>
        <w:t>git</w:t>
      </w:r>
      <w:proofErr w:type="spellEnd"/>
      <w:r w:rsidRPr="000D067D">
        <w:rPr>
          <w:rStyle w:val="Textofuente"/>
        </w:rPr>
        <w:t xml:space="preserve"> log</w:t>
      </w:r>
      <w:r w:rsidRPr="000D067D">
        <w:t xml:space="preserve"> para ver la historia de los </w:t>
      </w:r>
      <w:proofErr w:type="spellStart"/>
      <w:r w:rsidRPr="000D067D">
        <w:t>commits</w:t>
      </w:r>
      <w:proofErr w:type="spellEnd"/>
      <w:r w:rsidRPr="000D067D">
        <w:t xml:space="preserve">, </w:t>
      </w:r>
      <w:proofErr w:type="spellStart"/>
      <w:r w:rsidRPr="000D067D">
        <w:rPr>
          <w:rStyle w:val="Textofuente"/>
        </w:rPr>
        <w:t>git</w:t>
      </w:r>
      <w:proofErr w:type="spellEnd"/>
      <w:r w:rsidRPr="000D067D">
        <w:rPr>
          <w:rStyle w:val="Textofuente"/>
        </w:rPr>
        <w:t xml:space="preserve"> </w:t>
      </w:r>
      <w:proofErr w:type="gramStart"/>
      <w:r w:rsidRPr="000D067D">
        <w:rPr>
          <w:rStyle w:val="Textofuente"/>
        </w:rPr>
        <w:t>show</w:t>
      </w:r>
      <w:proofErr w:type="gramEnd"/>
      <w:r w:rsidRPr="000D067D">
        <w:t xml:space="preserve"> para ver los detalles de un </w:t>
      </w:r>
      <w:proofErr w:type="spellStart"/>
      <w:r w:rsidRPr="000D067D">
        <w:t>commit</w:t>
      </w:r>
      <w:proofErr w:type="spellEnd"/>
      <w:r w:rsidRPr="000D067D">
        <w:t xml:space="preserve"> específico y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ls-tree</w:t>
      </w:r>
      <w:proofErr w:type="spellEnd"/>
      <w:r w:rsidRPr="000D067D">
        <w:t xml:space="preserve"> para ver el contenido de un árbol específico.</w:t>
      </w:r>
    </w:p>
    <w:p w14:paraId="6739358C" w14:textId="77777777" w:rsidR="003B7824" w:rsidRPr="000D067D" w:rsidRDefault="003B7824" w:rsidP="003B7824">
      <w:pPr>
        <w:pStyle w:val="Textoindependiente"/>
        <w:rPr>
          <w:rStyle w:val="Textoennegrita"/>
        </w:rPr>
      </w:pPr>
    </w:p>
    <w:p w14:paraId="18C82CC7" w14:textId="73E6B344" w:rsidR="003B7824" w:rsidRPr="003B7824" w:rsidRDefault="003B7824" w:rsidP="003B7824">
      <w:pPr>
        <w:pStyle w:val="Ttulo2"/>
      </w:pPr>
      <w:bookmarkStart w:id="11" w:name="_Toc160529732"/>
      <w:r w:rsidRPr="003B7824">
        <w:rPr>
          <w:rStyle w:val="Ttulo1Car"/>
          <w:sz w:val="32"/>
          <w:szCs w:val="32"/>
        </w:rPr>
        <w:t>Entender cómo Git gestiona y almacena los cambios a lo largo del tiempo</w:t>
      </w:r>
      <w:r>
        <w:rPr>
          <w:rStyle w:val="Ttulo1Car"/>
          <w:sz w:val="32"/>
          <w:szCs w:val="32"/>
        </w:rPr>
        <w:t>.</w:t>
      </w:r>
      <w:bookmarkEnd w:id="11"/>
    </w:p>
    <w:p w14:paraId="526A9DDE" w14:textId="77777777" w:rsidR="003B7824" w:rsidRPr="000D067D" w:rsidRDefault="003B7824" w:rsidP="003B7824">
      <w:pPr>
        <w:pStyle w:val="Textoindependiente"/>
      </w:pPr>
      <w:r w:rsidRPr="000D067D">
        <w:t xml:space="preserve">Git gestiona y almacena los cambios a lo largo del tiempo mediante la creación de </w:t>
      </w:r>
      <w:proofErr w:type="spellStart"/>
      <w:r w:rsidRPr="000D067D">
        <w:t>commits</w:t>
      </w:r>
      <w:proofErr w:type="spellEnd"/>
      <w:r w:rsidRPr="000D067D">
        <w:t xml:space="preserve"> que representan instantáneas del estado del repositorio en diferentes momentos. Cada </w:t>
      </w:r>
      <w:proofErr w:type="spellStart"/>
      <w:r w:rsidRPr="000D067D">
        <w:t>commit</w:t>
      </w:r>
      <w:proofErr w:type="spellEnd"/>
      <w:r w:rsidRPr="000D067D">
        <w:t xml:space="preserve"> contiene referencias a los árboles que representan el estado del directorio en ese momento, lo que permite reconstruir cualquier versión anterior del proyecto.</w:t>
      </w:r>
    </w:p>
    <w:p w14:paraId="5F3723BD" w14:textId="77777777" w:rsidR="003B7824" w:rsidRPr="000D067D" w:rsidRDefault="003B7824" w:rsidP="003B7824">
      <w:pPr>
        <w:pStyle w:val="Textoindependiente"/>
      </w:pPr>
      <w:r w:rsidRPr="000D067D">
        <w:t xml:space="preserve">Cuando realizas cambios en un archivo y realizas un </w:t>
      </w:r>
      <w:proofErr w:type="spellStart"/>
      <w:r w:rsidRPr="000D067D">
        <w:t>commit</w:t>
      </w:r>
      <w:proofErr w:type="spellEnd"/>
      <w:r w:rsidRPr="000D067D">
        <w:t xml:space="preserve">, Git crea nuevos blobs para los archivos modificados y un nuevo árbol que representa el estado del directorio después de los cambios. Luego, crea una nueva confirmación que apunta al nuevo árbol y al </w:t>
      </w:r>
      <w:proofErr w:type="spellStart"/>
      <w:r w:rsidRPr="000D067D">
        <w:t>commit</w:t>
      </w:r>
      <w:proofErr w:type="spellEnd"/>
      <w:r w:rsidRPr="000D067D">
        <w:t xml:space="preserve"> anterior, formando así una cadena de </w:t>
      </w:r>
      <w:proofErr w:type="spellStart"/>
      <w:r w:rsidRPr="000D067D">
        <w:t>commits</w:t>
      </w:r>
      <w:proofErr w:type="spellEnd"/>
      <w:r w:rsidRPr="000D067D">
        <w:t xml:space="preserve"> que registra la historia del proyecto.</w:t>
      </w:r>
    </w:p>
    <w:p w14:paraId="6162FE8C" w14:textId="77777777" w:rsidR="003B7824" w:rsidRDefault="003B7824" w:rsidP="003B7824">
      <w:pPr>
        <w:pStyle w:val="Textoindependiente"/>
      </w:pPr>
      <w:r w:rsidRPr="000D067D">
        <w:t>En resumen, Git maneja y almacena los cambios a lo largo del tiempo mediante la creación de objetos como blobs, árboles y confirmaciones, que se organizan en una base de datos utilizando una estructura de grafo dirigido acíclico. Esto permite gestionar eficientemente la historia del proyecto y reconstruir cualquier versión anterior del mismo.</w:t>
      </w:r>
    </w:p>
    <w:p w14:paraId="438CAB06" w14:textId="77777777" w:rsidR="003B7824" w:rsidRDefault="003B7824" w:rsidP="003B7824">
      <w:pPr>
        <w:pStyle w:val="Textoindependiente"/>
      </w:pPr>
    </w:p>
    <w:p w14:paraId="68EE4B9D" w14:textId="77777777" w:rsidR="003B7824" w:rsidRPr="000D067D" w:rsidRDefault="003B7824" w:rsidP="003B7824">
      <w:pPr>
        <w:pStyle w:val="Ttulo1"/>
        <w:rPr>
          <w:rStyle w:val="Ttulo1Car"/>
        </w:rPr>
      </w:pPr>
      <w:bookmarkStart w:id="12" w:name="_Toc160528114"/>
      <w:bookmarkStart w:id="13" w:name="_Toc160529733"/>
      <w:r w:rsidRPr="000D067D">
        <w:rPr>
          <w:rStyle w:val="Ttulo1Car"/>
        </w:rPr>
        <w:t>Gestión de Ramas y Referencias</w:t>
      </w:r>
      <w:bookmarkEnd w:id="12"/>
      <w:bookmarkEnd w:id="13"/>
    </w:p>
    <w:p w14:paraId="18D7A9FE" w14:textId="1511FF28" w:rsidR="003B7824" w:rsidRPr="003B7824" w:rsidRDefault="003B7824" w:rsidP="003B7824">
      <w:pPr>
        <w:pStyle w:val="Ttulo2"/>
      </w:pPr>
      <w:r w:rsidRPr="000D067D">
        <w:rPr>
          <w:rStyle w:val="Textoennegrita"/>
        </w:rPr>
        <w:br/>
      </w:r>
      <w:bookmarkStart w:id="14" w:name="_Toc160529734"/>
      <w:r w:rsidRPr="003B7824">
        <w:rPr>
          <w:rStyle w:val="Ttulo1Car"/>
          <w:sz w:val="32"/>
          <w:szCs w:val="32"/>
        </w:rPr>
        <w:t>Introducción a las ramas en Git</w:t>
      </w:r>
      <w:r>
        <w:rPr>
          <w:rStyle w:val="Ttulo1Car"/>
          <w:sz w:val="32"/>
          <w:szCs w:val="32"/>
        </w:rPr>
        <w:t>.</w:t>
      </w:r>
      <w:bookmarkEnd w:id="14"/>
    </w:p>
    <w:p w14:paraId="24A13497" w14:textId="77777777" w:rsidR="003B7824" w:rsidRPr="000D067D" w:rsidRDefault="003B7824" w:rsidP="003B7824">
      <w:pPr>
        <w:pStyle w:val="Textoindependiente"/>
        <w:rPr>
          <w:rStyle w:val="Textoennegrita"/>
        </w:rPr>
      </w:pPr>
      <w:r w:rsidRPr="000D067D">
        <w:t xml:space="preserve">Las ramas en Git son una característica poderosa que permite trabajar en diferentes líneas de desarrollo de forma independiente. Cada repositorio Git comienza con una rama principal llamada </w:t>
      </w:r>
      <w:proofErr w:type="gramStart"/>
      <w:r w:rsidRPr="000D067D">
        <w:rPr>
          <w:rStyle w:val="Textofuente"/>
        </w:rPr>
        <w:t>master</w:t>
      </w:r>
      <w:proofErr w:type="gramEnd"/>
      <w:r w:rsidRPr="000D067D">
        <w:t xml:space="preserve"> (o </w:t>
      </w:r>
      <w:proofErr w:type="spellStart"/>
      <w:r w:rsidRPr="000D067D">
        <w:rPr>
          <w:rStyle w:val="Textofuente"/>
        </w:rPr>
        <w:t>main</w:t>
      </w:r>
      <w:proofErr w:type="spellEnd"/>
      <w:r w:rsidRPr="000D067D">
        <w:t xml:space="preserve"> en algunos casos), pero es común crear y trabajar en varias ramas para desarrollar nuevas características, corregir errores o experimentar con ideas sin afectar la rama principal.</w:t>
      </w:r>
    </w:p>
    <w:p w14:paraId="576B4AFD" w14:textId="0FF71709" w:rsidR="003B7824" w:rsidRPr="000D067D" w:rsidRDefault="003B7824" w:rsidP="003B7824">
      <w:pPr>
        <w:pStyle w:val="Textoindependiente"/>
        <w:rPr>
          <w:rStyle w:val="Textoennegrita"/>
        </w:rPr>
      </w:pPr>
      <w:bookmarkStart w:id="15" w:name="_Toc160529735"/>
      <w:r w:rsidRPr="003B7824">
        <w:rPr>
          <w:rStyle w:val="Ttulo2Car"/>
        </w:rPr>
        <w:t>Trabajar con referencias: HEAD, ramas y etiquetas</w:t>
      </w:r>
      <w:bookmarkEnd w:id="15"/>
    </w:p>
    <w:p w14:paraId="4A28A659" w14:textId="77777777" w:rsidR="003B7824" w:rsidRPr="000D067D" w:rsidRDefault="003B7824" w:rsidP="003B7824">
      <w:pPr>
        <w:pStyle w:val="Textoindependiente"/>
        <w:numPr>
          <w:ilvl w:val="0"/>
          <w:numId w:val="3"/>
        </w:numPr>
        <w:tabs>
          <w:tab w:val="left" w:pos="707"/>
        </w:tabs>
        <w:rPr>
          <w:rStyle w:val="Textoennegrita"/>
        </w:rPr>
      </w:pPr>
      <w:r w:rsidRPr="000D067D">
        <w:rPr>
          <w:rStyle w:val="Textoennegrita"/>
        </w:rPr>
        <w:t>HEAD</w:t>
      </w:r>
      <w:r w:rsidRPr="000D067D">
        <w:t xml:space="preserve">: Es un puntero especial que indica la última confirmación realizada en la rama actual. En otras palabras, HEAD apunta al </w:t>
      </w:r>
      <w:proofErr w:type="spellStart"/>
      <w:r w:rsidRPr="000D067D">
        <w:t>commit</w:t>
      </w:r>
      <w:proofErr w:type="spellEnd"/>
      <w:r w:rsidRPr="000D067D">
        <w:t xml:space="preserve"> en el que te encuentras actualmente.</w:t>
      </w:r>
    </w:p>
    <w:p w14:paraId="14828764" w14:textId="77777777" w:rsidR="003B7824" w:rsidRPr="000D067D" w:rsidRDefault="003B7824" w:rsidP="003B7824">
      <w:pPr>
        <w:pStyle w:val="Textoindependiente"/>
        <w:numPr>
          <w:ilvl w:val="0"/>
          <w:numId w:val="3"/>
        </w:numPr>
        <w:tabs>
          <w:tab w:val="left" w:pos="707"/>
        </w:tabs>
        <w:rPr>
          <w:rStyle w:val="Textoennegrita"/>
        </w:rPr>
      </w:pPr>
      <w:r w:rsidRPr="000D067D">
        <w:rPr>
          <w:rStyle w:val="Textoennegrita"/>
        </w:rPr>
        <w:t>Ramas</w:t>
      </w:r>
      <w:r w:rsidRPr="000D067D">
        <w:t xml:space="preserve">: Son punteros móviles que apuntan a </w:t>
      </w:r>
      <w:proofErr w:type="spellStart"/>
      <w:r w:rsidRPr="000D067D">
        <w:t>commits</w:t>
      </w:r>
      <w:proofErr w:type="spellEnd"/>
      <w:r w:rsidRPr="000D067D">
        <w:t xml:space="preserve"> específicos en la línea de tiempo del proyecto. Cuando creas un nuevo </w:t>
      </w:r>
      <w:proofErr w:type="spellStart"/>
      <w:r w:rsidRPr="000D067D">
        <w:t>commit</w:t>
      </w:r>
      <w:proofErr w:type="spellEnd"/>
      <w:r w:rsidRPr="000D067D">
        <w:t xml:space="preserve"> en una rama, esta se mueve hacia adelante para apuntar al nuevo </w:t>
      </w:r>
      <w:proofErr w:type="spellStart"/>
      <w:r w:rsidRPr="000D067D">
        <w:t>commit</w:t>
      </w:r>
      <w:proofErr w:type="spellEnd"/>
      <w:r w:rsidRPr="000D067D">
        <w:t>.</w:t>
      </w:r>
    </w:p>
    <w:p w14:paraId="6E90BFBF" w14:textId="77777777" w:rsidR="003B7824" w:rsidRPr="000D067D" w:rsidRDefault="003B7824" w:rsidP="003B7824">
      <w:pPr>
        <w:pStyle w:val="Textoindependiente"/>
        <w:numPr>
          <w:ilvl w:val="0"/>
          <w:numId w:val="3"/>
        </w:numPr>
        <w:tabs>
          <w:tab w:val="left" w:pos="707"/>
        </w:tabs>
        <w:rPr>
          <w:rStyle w:val="Textoennegrita"/>
        </w:rPr>
      </w:pPr>
      <w:r w:rsidRPr="000D067D">
        <w:rPr>
          <w:rStyle w:val="Textoennegrita"/>
        </w:rPr>
        <w:t>Etiquetas</w:t>
      </w:r>
      <w:r w:rsidRPr="000D067D">
        <w:t xml:space="preserve">: Son nombres descriptivos asociados con </w:t>
      </w:r>
      <w:proofErr w:type="spellStart"/>
      <w:r w:rsidRPr="000D067D">
        <w:t>commits</w:t>
      </w:r>
      <w:proofErr w:type="spellEnd"/>
      <w:r w:rsidRPr="000D067D">
        <w:t xml:space="preserve"> específicos y se utilizan para marcar versiones importantes de tu proyecto. A diferencia de las ramas, las etiquetas no se mueven una vez que se crean y se utilizan comúnmente para identificar versiones estables o lanzamientos.</w:t>
      </w:r>
    </w:p>
    <w:p w14:paraId="4218F9F9" w14:textId="153B74A3" w:rsidR="003B7824" w:rsidRPr="003B7824" w:rsidRDefault="003B7824" w:rsidP="003B7824">
      <w:pPr>
        <w:pStyle w:val="Ttulo2"/>
      </w:pPr>
      <w:bookmarkStart w:id="16" w:name="_Toc160529736"/>
      <w:r w:rsidRPr="003B7824">
        <w:rPr>
          <w:rStyle w:val="Textoennegrita"/>
          <w:b w:val="0"/>
          <w:bCs w:val="0"/>
          <w:color w:val="9D3511" w:themeColor="accent1" w:themeShade="BF"/>
        </w:rPr>
        <w:t>Creación, cambio y eliminación de ramas</w:t>
      </w:r>
      <w:bookmarkEnd w:id="16"/>
    </w:p>
    <w:p w14:paraId="533A9B66" w14:textId="77777777" w:rsidR="003B7824" w:rsidRPr="000D067D" w:rsidRDefault="003B7824" w:rsidP="003B7824">
      <w:pPr>
        <w:pStyle w:val="Textoindependiente"/>
        <w:numPr>
          <w:ilvl w:val="0"/>
          <w:numId w:val="4"/>
        </w:numPr>
        <w:tabs>
          <w:tab w:val="left" w:pos="707"/>
        </w:tabs>
      </w:pPr>
      <w:r w:rsidRPr="000D067D">
        <w:t xml:space="preserve">Para crear una nueva rama, utiliza 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branch</w:t>
      </w:r>
      <w:proofErr w:type="spellEnd"/>
      <w:r w:rsidRPr="000D067D">
        <w:t xml:space="preserve"> seguido del nombre de la nueva rama:</w:t>
      </w:r>
    </w:p>
    <w:p w14:paraId="0A687F02" w14:textId="77777777" w:rsidR="003B7824" w:rsidRPr="000D067D" w:rsidRDefault="003B7824" w:rsidP="003B7824">
      <w:pPr>
        <w:pStyle w:val="Cita"/>
        <w:ind w:left="851"/>
        <w:rPr>
          <w:rStyle w:val="Textofuente"/>
        </w:rPr>
      </w:pPr>
      <w:proofErr w:type="spellStart"/>
      <w:r w:rsidRPr="000D067D">
        <w:lastRenderedPageBreak/>
        <w:t>bashCopy</w:t>
      </w:r>
      <w:proofErr w:type="spellEnd"/>
      <w:r w:rsidRPr="000D067D">
        <w:t xml:space="preserve"> </w:t>
      </w:r>
      <w:proofErr w:type="spellStart"/>
      <w:r w:rsidRPr="000D067D">
        <w:t>code</w:t>
      </w:r>
      <w:proofErr w:type="spellEnd"/>
    </w:p>
    <w:p w14:paraId="65DD393B" w14:textId="77777777" w:rsidR="003B7824" w:rsidRPr="000D067D" w:rsidRDefault="003B7824" w:rsidP="003B7824">
      <w:pPr>
        <w:pStyle w:val="Cita"/>
        <w:ind w:left="851"/>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branch</w:t>
      </w:r>
      <w:proofErr w:type="spellEnd"/>
      <w:r w:rsidRPr="000D067D">
        <w:rPr>
          <w:rStyle w:val="Textofuente"/>
        </w:rPr>
        <w:t xml:space="preserve"> </w:t>
      </w:r>
      <w:proofErr w:type="spellStart"/>
      <w:r w:rsidRPr="000D067D">
        <w:rPr>
          <w:rStyle w:val="Textofuente"/>
        </w:rPr>
        <w:t>nombre_de_la_rama</w:t>
      </w:r>
      <w:proofErr w:type="spellEnd"/>
    </w:p>
    <w:p w14:paraId="72E96D8A" w14:textId="77777777" w:rsidR="003B7824" w:rsidRPr="000D067D" w:rsidRDefault="003B7824" w:rsidP="003B7824">
      <w:pPr>
        <w:pStyle w:val="Textoindependiente"/>
        <w:numPr>
          <w:ilvl w:val="0"/>
          <w:numId w:val="4"/>
        </w:numPr>
        <w:tabs>
          <w:tab w:val="left" w:pos="707"/>
        </w:tabs>
      </w:pPr>
      <w:r w:rsidRPr="000D067D">
        <w:t xml:space="preserve">Para cambiar a una rama existente, utiliza 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checkout</w:t>
      </w:r>
      <w:proofErr w:type="spellEnd"/>
      <w:r w:rsidRPr="000D067D">
        <w:t xml:space="preserve"> seguido del nombre de la rama:</w:t>
      </w:r>
    </w:p>
    <w:p w14:paraId="001C3090"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547FA74E" w14:textId="77777777" w:rsidR="003B7824" w:rsidRPr="000D067D" w:rsidRDefault="003B7824" w:rsidP="003B7824">
      <w:pPr>
        <w:pStyle w:val="Cita"/>
        <w:ind w:left="851"/>
      </w:pPr>
      <w:proofErr w:type="spellStart"/>
      <w:r w:rsidRPr="003B7824">
        <w:t>git</w:t>
      </w:r>
      <w:proofErr w:type="spellEnd"/>
      <w:r w:rsidRPr="003B7824">
        <w:t xml:space="preserve"> </w:t>
      </w:r>
      <w:proofErr w:type="spellStart"/>
      <w:r w:rsidRPr="003B7824">
        <w:t>checkout</w:t>
      </w:r>
      <w:proofErr w:type="spellEnd"/>
      <w:r w:rsidRPr="003B7824">
        <w:t xml:space="preserve"> </w:t>
      </w:r>
      <w:proofErr w:type="spellStart"/>
      <w:r w:rsidRPr="003B7824">
        <w:t>nombre_de_la_rama</w:t>
      </w:r>
      <w:proofErr w:type="spellEnd"/>
    </w:p>
    <w:p w14:paraId="40422E82" w14:textId="77777777" w:rsidR="003B7824" w:rsidRPr="000D067D" w:rsidRDefault="003B7824" w:rsidP="003B7824">
      <w:pPr>
        <w:pStyle w:val="Textoindependiente"/>
        <w:numPr>
          <w:ilvl w:val="0"/>
          <w:numId w:val="4"/>
        </w:numPr>
        <w:tabs>
          <w:tab w:val="left" w:pos="707"/>
        </w:tabs>
      </w:pPr>
      <w:r w:rsidRPr="000D067D">
        <w:t xml:space="preserve">También puedes crear una nueva rama y cambiar a ella en un solo paso utilizando 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checkout</w:t>
      </w:r>
      <w:proofErr w:type="spellEnd"/>
      <w:r w:rsidRPr="000D067D">
        <w:rPr>
          <w:rStyle w:val="Textofuente"/>
        </w:rPr>
        <w:t xml:space="preserve"> -b</w:t>
      </w:r>
      <w:r w:rsidRPr="000D067D">
        <w:t>:</w:t>
      </w:r>
    </w:p>
    <w:p w14:paraId="45FF0AEA"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64529D1B" w14:textId="77777777" w:rsidR="003B7824" w:rsidRPr="000D067D" w:rsidRDefault="003B7824" w:rsidP="003B7824">
      <w:pPr>
        <w:pStyle w:val="Cita"/>
        <w:ind w:left="851"/>
      </w:pPr>
      <w:proofErr w:type="spellStart"/>
      <w:r w:rsidRPr="003B7824">
        <w:t>git</w:t>
      </w:r>
      <w:proofErr w:type="spellEnd"/>
      <w:r w:rsidRPr="003B7824">
        <w:t xml:space="preserve"> </w:t>
      </w:r>
      <w:proofErr w:type="spellStart"/>
      <w:r w:rsidRPr="003B7824">
        <w:t>checkout</w:t>
      </w:r>
      <w:proofErr w:type="spellEnd"/>
      <w:r w:rsidRPr="003B7824">
        <w:t xml:space="preserve"> -b </w:t>
      </w:r>
      <w:proofErr w:type="spellStart"/>
      <w:r w:rsidRPr="003B7824">
        <w:t>nombre_de_la_rama</w:t>
      </w:r>
      <w:proofErr w:type="spellEnd"/>
    </w:p>
    <w:p w14:paraId="5061F671" w14:textId="77777777" w:rsidR="003B7824" w:rsidRPr="000D067D" w:rsidRDefault="003B7824" w:rsidP="003B7824">
      <w:pPr>
        <w:pStyle w:val="Textoindependiente"/>
        <w:numPr>
          <w:ilvl w:val="0"/>
          <w:numId w:val="4"/>
        </w:numPr>
        <w:tabs>
          <w:tab w:val="left" w:pos="707"/>
        </w:tabs>
      </w:pPr>
      <w:r w:rsidRPr="000D067D">
        <w:t xml:space="preserve">Para eliminar una rama, utiliza 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branch</w:t>
      </w:r>
      <w:proofErr w:type="spellEnd"/>
      <w:r w:rsidRPr="000D067D">
        <w:rPr>
          <w:rStyle w:val="Textofuente"/>
        </w:rPr>
        <w:t xml:space="preserve"> -d</w:t>
      </w:r>
      <w:r w:rsidRPr="000D067D">
        <w:t xml:space="preserve"> seguido del nombre de la rama:</w:t>
      </w:r>
    </w:p>
    <w:p w14:paraId="59381A87"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585E7FD6" w14:textId="77777777" w:rsidR="003B7824" w:rsidRPr="003B7824" w:rsidRDefault="003B7824" w:rsidP="003B7824">
      <w:pPr>
        <w:pStyle w:val="Cita"/>
        <w:ind w:left="851"/>
        <w:rPr>
          <w:b/>
          <w:bCs/>
        </w:rPr>
      </w:pPr>
      <w:proofErr w:type="spellStart"/>
      <w:r w:rsidRPr="003B7824">
        <w:t>git</w:t>
      </w:r>
      <w:proofErr w:type="spellEnd"/>
      <w:r w:rsidRPr="003B7824">
        <w:t xml:space="preserve"> </w:t>
      </w:r>
      <w:proofErr w:type="spellStart"/>
      <w:r w:rsidRPr="003B7824">
        <w:t>branch</w:t>
      </w:r>
      <w:proofErr w:type="spellEnd"/>
      <w:r w:rsidRPr="003B7824">
        <w:t xml:space="preserve"> -d </w:t>
      </w:r>
      <w:proofErr w:type="spellStart"/>
      <w:r w:rsidRPr="003B7824">
        <w:t>nombre_de_la_rama</w:t>
      </w:r>
      <w:proofErr w:type="spellEnd"/>
    </w:p>
    <w:p w14:paraId="3C5B29EE" w14:textId="0BE7DF84" w:rsidR="003B7824" w:rsidRPr="003B7824" w:rsidRDefault="003B7824" w:rsidP="003B7824">
      <w:pPr>
        <w:pStyle w:val="Ttulo2"/>
      </w:pPr>
      <w:bookmarkStart w:id="17" w:name="_Toc160529737"/>
      <w:r w:rsidRPr="003B7824">
        <w:rPr>
          <w:rStyle w:val="Textoennegrita"/>
          <w:b w:val="0"/>
          <w:bCs w:val="0"/>
          <w:color w:val="9D3511" w:themeColor="accent1" w:themeShade="BF"/>
        </w:rPr>
        <w:t>Uso de etiquetas para marcar versiones importantes</w:t>
      </w:r>
      <w:r w:rsidRPr="003B7824">
        <w:rPr>
          <w:rStyle w:val="Textoennegrita"/>
          <w:b w:val="0"/>
          <w:bCs w:val="0"/>
          <w:color w:val="9D3511" w:themeColor="accent1" w:themeShade="BF"/>
        </w:rPr>
        <w:t>.</w:t>
      </w:r>
      <w:bookmarkEnd w:id="17"/>
    </w:p>
    <w:p w14:paraId="10646C9A" w14:textId="77777777" w:rsidR="003B7824" w:rsidRPr="000D067D" w:rsidRDefault="003B7824" w:rsidP="003B7824">
      <w:pPr>
        <w:pStyle w:val="Textoindependiente"/>
      </w:pPr>
      <w:r w:rsidRPr="000D067D">
        <w:t xml:space="preserve">Para crear una etiqueta en un </w:t>
      </w:r>
      <w:proofErr w:type="spellStart"/>
      <w:r w:rsidRPr="000D067D">
        <w:t>commit</w:t>
      </w:r>
      <w:proofErr w:type="spellEnd"/>
      <w:r w:rsidRPr="000D067D">
        <w:t xml:space="preserve"> específico, utiliza el comando </w:t>
      </w:r>
      <w:proofErr w:type="spellStart"/>
      <w:r w:rsidRPr="000D067D">
        <w:rPr>
          <w:rStyle w:val="Textofuente"/>
        </w:rPr>
        <w:t>git</w:t>
      </w:r>
      <w:proofErr w:type="spellEnd"/>
      <w:r w:rsidRPr="000D067D">
        <w:rPr>
          <w:rStyle w:val="Textofuente"/>
        </w:rPr>
        <w:t xml:space="preserve"> tag</w:t>
      </w:r>
      <w:r w:rsidRPr="000D067D">
        <w:t xml:space="preserve"> seguido del nombre de la etiqueta y el hash del </w:t>
      </w:r>
      <w:proofErr w:type="spellStart"/>
      <w:r w:rsidRPr="000D067D">
        <w:t>commit</w:t>
      </w:r>
      <w:proofErr w:type="spellEnd"/>
      <w:r w:rsidRPr="000D067D">
        <w:t>:</w:t>
      </w:r>
    </w:p>
    <w:p w14:paraId="77A6FAF3" w14:textId="77777777" w:rsidR="003B7824" w:rsidRPr="000D067D" w:rsidRDefault="003B7824" w:rsidP="003B7824">
      <w:pPr>
        <w:pStyle w:val="Cita"/>
        <w:rPr>
          <w:rStyle w:val="Textofuente"/>
        </w:rPr>
      </w:pPr>
      <w:proofErr w:type="spellStart"/>
      <w:r w:rsidRPr="000D067D">
        <w:t>bashCopy</w:t>
      </w:r>
      <w:proofErr w:type="spellEnd"/>
      <w:r w:rsidRPr="000D067D">
        <w:t xml:space="preserve"> </w:t>
      </w:r>
      <w:proofErr w:type="spellStart"/>
      <w:r w:rsidRPr="000D067D">
        <w:t>code</w:t>
      </w:r>
      <w:proofErr w:type="spellEnd"/>
    </w:p>
    <w:p w14:paraId="5BF64685" w14:textId="77777777" w:rsidR="003B7824" w:rsidRPr="000D067D" w:rsidRDefault="003B7824" w:rsidP="003B7824">
      <w:pPr>
        <w:pStyle w:val="Cita"/>
      </w:pPr>
      <w:proofErr w:type="spellStart"/>
      <w:r w:rsidRPr="000D067D">
        <w:rPr>
          <w:rStyle w:val="Textofuente"/>
        </w:rPr>
        <w:t>git</w:t>
      </w:r>
      <w:proofErr w:type="spellEnd"/>
      <w:r w:rsidRPr="000D067D">
        <w:rPr>
          <w:rStyle w:val="Textofuente"/>
        </w:rPr>
        <w:t xml:space="preserve"> tag </w:t>
      </w:r>
      <w:proofErr w:type="spellStart"/>
      <w:r w:rsidRPr="000D067D">
        <w:rPr>
          <w:rStyle w:val="Textofuente"/>
        </w:rPr>
        <w:t>nombre_de_la_etiqueta</w:t>
      </w:r>
      <w:proofErr w:type="spellEnd"/>
      <w:r w:rsidRPr="000D067D">
        <w:rPr>
          <w:rStyle w:val="Textofuente"/>
        </w:rPr>
        <w:t xml:space="preserve"> </w:t>
      </w:r>
      <w:proofErr w:type="spellStart"/>
      <w:r w:rsidRPr="000D067D">
        <w:rPr>
          <w:rStyle w:val="Textofuente"/>
        </w:rPr>
        <w:t>hash_del_commit</w:t>
      </w:r>
      <w:proofErr w:type="spellEnd"/>
    </w:p>
    <w:p w14:paraId="11FC3B1B" w14:textId="77777777" w:rsidR="003B7824" w:rsidRPr="000D067D" w:rsidRDefault="003B7824" w:rsidP="003B7824">
      <w:pPr>
        <w:pStyle w:val="Textoindependiente"/>
      </w:pPr>
      <w:r w:rsidRPr="000D067D">
        <w:t xml:space="preserve">Puedes listar todas las etiquetas existentes en el repositorio utilizando </w:t>
      </w:r>
      <w:proofErr w:type="spellStart"/>
      <w:r w:rsidRPr="000D067D">
        <w:rPr>
          <w:rStyle w:val="Textofuente"/>
        </w:rPr>
        <w:t>git</w:t>
      </w:r>
      <w:proofErr w:type="spellEnd"/>
      <w:r w:rsidRPr="000D067D">
        <w:rPr>
          <w:rStyle w:val="Textofuente"/>
        </w:rPr>
        <w:t xml:space="preserve"> tag</w:t>
      </w:r>
      <w:r w:rsidRPr="000D067D">
        <w:t xml:space="preserve">. También puedes crear etiquetas anotadas que incluyan información adicional como el autor, la fecha y un mensaje descriptivo utilizando la opción </w:t>
      </w:r>
      <w:r w:rsidRPr="000D067D">
        <w:rPr>
          <w:rStyle w:val="Textofuente"/>
        </w:rPr>
        <w:t>-a</w:t>
      </w:r>
      <w:r w:rsidRPr="000D067D">
        <w:t>:</w:t>
      </w:r>
    </w:p>
    <w:p w14:paraId="147425AC" w14:textId="77777777" w:rsidR="003B7824" w:rsidRPr="000D067D" w:rsidRDefault="003B7824" w:rsidP="003B7824">
      <w:pPr>
        <w:pStyle w:val="Cita"/>
        <w:rPr>
          <w:rStyle w:val="Textofuente"/>
        </w:rPr>
      </w:pPr>
      <w:proofErr w:type="spellStart"/>
      <w:r w:rsidRPr="000D067D">
        <w:t>bashCopy</w:t>
      </w:r>
      <w:proofErr w:type="spellEnd"/>
      <w:r w:rsidRPr="000D067D">
        <w:t xml:space="preserve"> </w:t>
      </w:r>
      <w:proofErr w:type="spellStart"/>
      <w:r w:rsidRPr="000D067D">
        <w:t>code</w:t>
      </w:r>
      <w:proofErr w:type="spellEnd"/>
    </w:p>
    <w:p w14:paraId="46D5E710" w14:textId="77777777" w:rsidR="003B7824" w:rsidRPr="000D067D" w:rsidRDefault="003B7824" w:rsidP="003B7824">
      <w:pPr>
        <w:pStyle w:val="Cita"/>
      </w:pPr>
      <w:proofErr w:type="spellStart"/>
      <w:r w:rsidRPr="000D067D">
        <w:rPr>
          <w:rStyle w:val="Textofuente"/>
        </w:rPr>
        <w:t>git</w:t>
      </w:r>
      <w:proofErr w:type="spellEnd"/>
      <w:r w:rsidRPr="000D067D">
        <w:rPr>
          <w:rStyle w:val="Textofuente"/>
        </w:rPr>
        <w:t xml:space="preserve"> tag -a </w:t>
      </w:r>
      <w:proofErr w:type="spellStart"/>
      <w:r w:rsidRPr="000D067D">
        <w:rPr>
          <w:rStyle w:val="Textofuente"/>
        </w:rPr>
        <w:t>nombre_de_la_etiqueta</w:t>
      </w:r>
      <w:proofErr w:type="spellEnd"/>
      <w:r w:rsidRPr="000D067D">
        <w:rPr>
          <w:rStyle w:val="Textofuente"/>
        </w:rPr>
        <w:t xml:space="preserve"> -m "Mensaje descriptivo" </w:t>
      </w:r>
      <w:proofErr w:type="spellStart"/>
      <w:r w:rsidRPr="000D067D">
        <w:rPr>
          <w:rStyle w:val="Textofuente"/>
        </w:rPr>
        <w:t>hash_del_commit</w:t>
      </w:r>
      <w:proofErr w:type="spellEnd"/>
    </w:p>
    <w:p w14:paraId="170E37C4" w14:textId="77777777" w:rsidR="003B7824" w:rsidRDefault="003B7824" w:rsidP="003B7824">
      <w:pPr>
        <w:pStyle w:val="Textoindependiente"/>
      </w:pPr>
      <w:r w:rsidRPr="000D067D">
        <w:t>En resumen, las ramas en Git te permiten trabajar en diferentes líneas de desarrollo de forma independiente, mientras que las etiquetas se utilizan para marcar versiones importantes del proyecto. Con una comprensión sólida de cómo crear, cambiar y eliminar ramas, así como de cómo utilizar etiquetas para marcar versiones, puedes gestionar eficazmente la historia de tu proyecto en Git.</w:t>
      </w:r>
    </w:p>
    <w:p w14:paraId="39C9E45E" w14:textId="77777777" w:rsidR="003B7824" w:rsidRDefault="003B7824" w:rsidP="003B7824">
      <w:pPr>
        <w:pStyle w:val="Textoindependiente"/>
      </w:pPr>
    </w:p>
    <w:p w14:paraId="57C90B4C" w14:textId="77777777" w:rsidR="003B7824" w:rsidRPr="003B7824" w:rsidRDefault="003B7824" w:rsidP="003B7824">
      <w:pPr>
        <w:pStyle w:val="Ttulo1"/>
      </w:pPr>
      <w:bookmarkStart w:id="18" w:name="_Toc160528115"/>
      <w:bookmarkStart w:id="19" w:name="_Toc160529738"/>
      <w:r w:rsidRPr="003B7824">
        <w:rPr>
          <w:rStyle w:val="Ttulo1Car"/>
        </w:rPr>
        <w:lastRenderedPageBreak/>
        <w:t>Encontrar y Corregir Errores en el Historial</w:t>
      </w:r>
      <w:bookmarkEnd w:id="18"/>
      <w:bookmarkEnd w:id="19"/>
    </w:p>
    <w:p w14:paraId="56C359D2" w14:textId="654BEF1B" w:rsidR="003B7824" w:rsidRPr="003B7824" w:rsidRDefault="003B7824" w:rsidP="003B7824">
      <w:pPr>
        <w:pStyle w:val="Ttulo2"/>
      </w:pPr>
      <w:bookmarkStart w:id="20" w:name="_Toc160529739"/>
      <w:r w:rsidRPr="003B7824">
        <w:rPr>
          <w:rStyle w:val="Ttulo1Car"/>
          <w:sz w:val="32"/>
          <w:szCs w:val="32"/>
        </w:rPr>
        <w:t>Identificación de errores comunes en el historial</w:t>
      </w:r>
      <w:r>
        <w:rPr>
          <w:rStyle w:val="Ttulo1Car"/>
          <w:sz w:val="32"/>
          <w:szCs w:val="32"/>
        </w:rPr>
        <w:t>.</w:t>
      </w:r>
      <w:bookmarkEnd w:id="20"/>
    </w:p>
    <w:p w14:paraId="1F59A6C1" w14:textId="77777777" w:rsidR="003B7824" w:rsidRPr="000D067D" w:rsidRDefault="003B7824" w:rsidP="003B7824">
      <w:pPr>
        <w:pStyle w:val="Textoindependiente"/>
        <w:rPr>
          <w:rStyle w:val="Textoennegrita"/>
        </w:rPr>
      </w:pPr>
      <w:r w:rsidRPr="000D067D">
        <w:t xml:space="preserve">Los errores comunes en el historial de Git pueden incluir </w:t>
      </w:r>
      <w:proofErr w:type="spellStart"/>
      <w:r w:rsidRPr="000D067D">
        <w:t>commits</w:t>
      </w:r>
      <w:proofErr w:type="spellEnd"/>
      <w:r w:rsidRPr="000D067D">
        <w:t xml:space="preserve"> con errores de código, cambios incorrectos en archivos, confirmaciones incompletas o </w:t>
      </w:r>
      <w:proofErr w:type="spellStart"/>
      <w:r w:rsidRPr="000D067D">
        <w:t>commits</w:t>
      </w:r>
      <w:proofErr w:type="spellEnd"/>
      <w:r w:rsidRPr="000D067D">
        <w:t xml:space="preserve"> que rompen la funcionalidad del proyecto.</w:t>
      </w:r>
    </w:p>
    <w:p w14:paraId="4D5F0F4E" w14:textId="77777777" w:rsidR="003B7824" w:rsidRPr="000D067D" w:rsidRDefault="003B7824" w:rsidP="003B7824">
      <w:pPr>
        <w:pStyle w:val="Textoindependiente"/>
        <w:rPr>
          <w:rStyle w:val="Textoennegrita"/>
        </w:rPr>
      </w:pPr>
      <w:r w:rsidRPr="000D067D">
        <w:rPr>
          <w:rStyle w:val="Textoennegrita"/>
        </w:rPr>
        <w:t xml:space="preserve">Uso de comandos como </w:t>
      </w:r>
      <w:proofErr w:type="spellStart"/>
      <w:r w:rsidRPr="000D067D">
        <w:rPr>
          <w:rStyle w:val="Textoennegrita"/>
        </w:rPr>
        <w:t>git</w:t>
      </w:r>
      <w:proofErr w:type="spellEnd"/>
      <w:r w:rsidRPr="000D067D">
        <w:rPr>
          <w:rStyle w:val="Textoennegrita"/>
        </w:rPr>
        <w:t xml:space="preserve"> log y </w:t>
      </w: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diff</w:t>
      </w:r>
      <w:proofErr w:type="spellEnd"/>
      <w:r w:rsidRPr="000D067D">
        <w:rPr>
          <w:rStyle w:val="Textoennegrita"/>
        </w:rPr>
        <w:t xml:space="preserve"> para revisar cambios:</w:t>
      </w:r>
    </w:p>
    <w:p w14:paraId="52DB1154" w14:textId="77777777" w:rsidR="003B7824" w:rsidRPr="000D067D" w:rsidRDefault="003B7824" w:rsidP="003B7824">
      <w:pPr>
        <w:pStyle w:val="Textoindependiente"/>
        <w:numPr>
          <w:ilvl w:val="0"/>
          <w:numId w:val="5"/>
        </w:numPr>
        <w:tabs>
          <w:tab w:val="left" w:pos="707"/>
        </w:tabs>
      </w:pPr>
      <w:proofErr w:type="spellStart"/>
      <w:r w:rsidRPr="000D067D">
        <w:rPr>
          <w:rStyle w:val="Textoennegrita"/>
        </w:rPr>
        <w:t>git</w:t>
      </w:r>
      <w:proofErr w:type="spellEnd"/>
      <w:r w:rsidRPr="000D067D">
        <w:rPr>
          <w:rStyle w:val="Textoennegrita"/>
        </w:rPr>
        <w:t xml:space="preserve"> log</w:t>
      </w:r>
      <w:r w:rsidRPr="000D067D">
        <w:t xml:space="preserve">: Permite revisar el historial de </w:t>
      </w:r>
      <w:proofErr w:type="spellStart"/>
      <w:r w:rsidRPr="000D067D">
        <w:t>commits</w:t>
      </w:r>
      <w:proofErr w:type="spellEnd"/>
      <w:r w:rsidRPr="000D067D">
        <w:t xml:space="preserve"> en el repositorio. Muestra información como el hash del </w:t>
      </w:r>
      <w:proofErr w:type="spellStart"/>
      <w:r w:rsidRPr="000D067D">
        <w:t>commit</w:t>
      </w:r>
      <w:proofErr w:type="spellEnd"/>
      <w:r w:rsidRPr="000D067D">
        <w:t xml:space="preserve">, el autor, la fecha y el mensaje del </w:t>
      </w:r>
      <w:proofErr w:type="spellStart"/>
      <w:r w:rsidRPr="000D067D">
        <w:t>commit</w:t>
      </w:r>
      <w:proofErr w:type="spellEnd"/>
      <w:r w:rsidRPr="000D067D">
        <w:t>. Puedes utilizar opciones adicionales para personalizar la salida del registro.</w:t>
      </w:r>
    </w:p>
    <w:p w14:paraId="3934B63B"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363FD2CC" w14:textId="77777777" w:rsidR="003B7824" w:rsidRPr="003B7824" w:rsidRDefault="003B7824" w:rsidP="003B7824">
      <w:pPr>
        <w:pStyle w:val="Cita"/>
        <w:ind w:left="851"/>
        <w:rPr>
          <w:b/>
          <w:bCs/>
        </w:rPr>
      </w:pPr>
      <w:proofErr w:type="spellStart"/>
      <w:r w:rsidRPr="003B7824">
        <w:t>git</w:t>
      </w:r>
      <w:proofErr w:type="spellEnd"/>
      <w:r w:rsidRPr="003B7824">
        <w:t xml:space="preserve"> log</w:t>
      </w:r>
    </w:p>
    <w:p w14:paraId="49869C06" w14:textId="77777777" w:rsidR="003B7824" w:rsidRPr="000D067D" w:rsidRDefault="003B7824" w:rsidP="003B7824">
      <w:pPr>
        <w:pStyle w:val="Textoindependiente"/>
        <w:numPr>
          <w:ilvl w:val="0"/>
          <w:numId w:val="5"/>
        </w:numPr>
        <w:tabs>
          <w:tab w:val="left" w:pos="707"/>
        </w:tabs>
      </w:pP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diff</w:t>
      </w:r>
      <w:proofErr w:type="spellEnd"/>
      <w:r w:rsidRPr="000D067D">
        <w:t xml:space="preserve">: Permite ver los cambios entre dos </w:t>
      </w:r>
      <w:proofErr w:type="spellStart"/>
      <w:r w:rsidRPr="000D067D">
        <w:t>commits</w:t>
      </w:r>
      <w:proofErr w:type="spellEnd"/>
      <w:r w:rsidRPr="000D067D">
        <w:t xml:space="preserve">, entre el área de preparación y la zona de trabajo, o entre un </w:t>
      </w:r>
      <w:proofErr w:type="spellStart"/>
      <w:r w:rsidRPr="000D067D">
        <w:t>commit</w:t>
      </w:r>
      <w:proofErr w:type="spellEnd"/>
      <w:r w:rsidRPr="000D067D">
        <w:t xml:space="preserve"> y el área de preparación. Esto te ayuda a identificar los cambios realizados en los archivos.</w:t>
      </w:r>
    </w:p>
    <w:p w14:paraId="4C1C69B2" w14:textId="77777777" w:rsidR="003B7824" w:rsidRPr="003B7824" w:rsidRDefault="003B7824" w:rsidP="003B7824">
      <w:pPr>
        <w:pStyle w:val="Cita"/>
        <w:ind w:left="851"/>
      </w:pPr>
      <w:proofErr w:type="spellStart"/>
      <w:r w:rsidRPr="003B7824">
        <w:t>bashCopy</w:t>
      </w:r>
      <w:proofErr w:type="spellEnd"/>
      <w:r w:rsidRPr="003B7824">
        <w:t xml:space="preserve"> code</w:t>
      </w:r>
    </w:p>
    <w:p w14:paraId="790FB17F" w14:textId="77777777" w:rsidR="003B7824" w:rsidRPr="003B7824" w:rsidRDefault="003B7824" w:rsidP="003B7824">
      <w:pPr>
        <w:pStyle w:val="Cita"/>
        <w:ind w:left="851"/>
        <w:rPr>
          <w:b/>
          <w:bCs/>
        </w:rPr>
      </w:pPr>
      <w:r w:rsidRPr="003B7824">
        <w:t>git diff commit_1 commit_</w:t>
      </w:r>
      <w:proofErr w:type="gramStart"/>
      <w:r w:rsidRPr="003B7824">
        <w:t>2</w:t>
      </w:r>
      <w:proofErr w:type="gramEnd"/>
    </w:p>
    <w:p w14:paraId="6A193B30" w14:textId="77777777" w:rsidR="003B7824" w:rsidRPr="000D067D" w:rsidRDefault="003B7824" w:rsidP="003B7824">
      <w:pPr>
        <w:pStyle w:val="Textoindependiente"/>
        <w:rPr>
          <w:rStyle w:val="Textoennegrita"/>
        </w:rPr>
      </w:pPr>
      <w:r w:rsidRPr="000D067D">
        <w:rPr>
          <w:rStyle w:val="Textoennegrita"/>
        </w:rPr>
        <w:t xml:space="preserve">Corrección de errores utilizando </w:t>
      </w: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revert</w:t>
      </w:r>
      <w:proofErr w:type="spellEnd"/>
      <w:r w:rsidRPr="000D067D">
        <w:rPr>
          <w:rStyle w:val="Textoennegrita"/>
        </w:rPr>
        <w:t xml:space="preserve"> y </w:t>
      </w: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cherry</w:t>
      </w:r>
      <w:proofErr w:type="spellEnd"/>
      <w:r w:rsidRPr="000D067D">
        <w:rPr>
          <w:rStyle w:val="Textoennegrita"/>
        </w:rPr>
        <w:t>-pick:</w:t>
      </w:r>
    </w:p>
    <w:p w14:paraId="6500898F" w14:textId="77777777" w:rsidR="003B7824" w:rsidRPr="000D067D" w:rsidRDefault="003B7824" w:rsidP="003B7824">
      <w:pPr>
        <w:pStyle w:val="Textoindependiente"/>
        <w:numPr>
          <w:ilvl w:val="0"/>
          <w:numId w:val="6"/>
        </w:numPr>
        <w:tabs>
          <w:tab w:val="left" w:pos="707"/>
        </w:tabs>
      </w:pP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revert</w:t>
      </w:r>
      <w:proofErr w:type="spellEnd"/>
      <w:r w:rsidRPr="000D067D">
        <w:t xml:space="preserve">: Se utiliza para deshacer los cambios introducidos por un </w:t>
      </w:r>
      <w:proofErr w:type="spellStart"/>
      <w:r w:rsidRPr="000D067D">
        <w:t>commit</w:t>
      </w:r>
      <w:proofErr w:type="spellEnd"/>
      <w:r w:rsidRPr="000D067D">
        <w:t xml:space="preserve"> específico. Crea un nuevo </w:t>
      </w:r>
      <w:proofErr w:type="spellStart"/>
      <w:r w:rsidRPr="000D067D">
        <w:t>commit</w:t>
      </w:r>
      <w:proofErr w:type="spellEnd"/>
      <w:r w:rsidRPr="000D067D">
        <w:t xml:space="preserve"> que revierte los cambios realizados en el </w:t>
      </w:r>
      <w:proofErr w:type="spellStart"/>
      <w:r w:rsidRPr="000D067D">
        <w:t>commit</w:t>
      </w:r>
      <w:proofErr w:type="spellEnd"/>
      <w:r w:rsidRPr="000D067D">
        <w:t xml:space="preserve"> objetivo. Esto es útil para corregir errores sin eliminar la historia de </w:t>
      </w:r>
      <w:proofErr w:type="spellStart"/>
      <w:r w:rsidRPr="000D067D">
        <w:t>commits</w:t>
      </w:r>
      <w:proofErr w:type="spellEnd"/>
      <w:r w:rsidRPr="000D067D">
        <w:t>.</w:t>
      </w:r>
    </w:p>
    <w:p w14:paraId="60AA2D15" w14:textId="77777777" w:rsidR="003B7824" w:rsidRPr="003B7824" w:rsidRDefault="003B7824" w:rsidP="003B7824">
      <w:pPr>
        <w:pStyle w:val="Cita"/>
        <w:ind w:left="851"/>
      </w:pPr>
      <w:proofErr w:type="spellStart"/>
      <w:r w:rsidRPr="003B7824">
        <w:t>bashCopy</w:t>
      </w:r>
      <w:proofErr w:type="spellEnd"/>
      <w:r w:rsidRPr="003B7824">
        <w:t xml:space="preserve"> code</w:t>
      </w:r>
    </w:p>
    <w:p w14:paraId="7B905B50" w14:textId="77777777" w:rsidR="003B7824" w:rsidRPr="003B7824" w:rsidRDefault="003B7824" w:rsidP="003B7824">
      <w:pPr>
        <w:pStyle w:val="Cita"/>
        <w:ind w:left="851"/>
        <w:rPr>
          <w:b/>
          <w:bCs/>
        </w:rPr>
      </w:pPr>
      <w:proofErr w:type="gramStart"/>
      <w:r w:rsidRPr="003B7824">
        <w:t>git</w:t>
      </w:r>
      <w:proofErr w:type="gramEnd"/>
      <w:r w:rsidRPr="003B7824">
        <w:t xml:space="preserve"> revert </w:t>
      </w:r>
      <w:proofErr w:type="spellStart"/>
      <w:r w:rsidRPr="003B7824">
        <w:t>hash_del_commit</w:t>
      </w:r>
      <w:proofErr w:type="spellEnd"/>
    </w:p>
    <w:p w14:paraId="6C0C0059" w14:textId="77777777" w:rsidR="003B7824" w:rsidRPr="000D067D" w:rsidRDefault="003B7824" w:rsidP="003B7824">
      <w:pPr>
        <w:pStyle w:val="Textoindependiente"/>
        <w:numPr>
          <w:ilvl w:val="0"/>
          <w:numId w:val="6"/>
        </w:numPr>
        <w:tabs>
          <w:tab w:val="left" w:pos="707"/>
        </w:tabs>
      </w:pPr>
      <w:proofErr w:type="spellStart"/>
      <w:r w:rsidRPr="000D067D">
        <w:rPr>
          <w:rStyle w:val="Textoennegrita"/>
        </w:rPr>
        <w:t>git</w:t>
      </w:r>
      <w:proofErr w:type="spellEnd"/>
      <w:r w:rsidRPr="000D067D">
        <w:rPr>
          <w:rStyle w:val="Textoennegrita"/>
        </w:rPr>
        <w:t xml:space="preserve"> </w:t>
      </w:r>
      <w:proofErr w:type="spellStart"/>
      <w:r w:rsidRPr="000D067D">
        <w:rPr>
          <w:rStyle w:val="Textoennegrita"/>
        </w:rPr>
        <w:t>cherry</w:t>
      </w:r>
      <w:proofErr w:type="spellEnd"/>
      <w:r w:rsidRPr="000D067D">
        <w:rPr>
          <w:rStyle w:val="Textoennegrita"/>
        </w:rPr>
        <w:t>-pick</w:t>
      </w:r>
      <w:r w:rsidRPr="000D067D">
        <w:t xml:space="preserve">: Se utiliza para aplicar los cambios de un </w:t>
      </w:r>
      <w:proofErr w:type="spellStart"/>
      <w:r w:rsidRPr="000D067D">
        <w:t>commit</w:t>
      </w:r>
      <w:proofErr w:type="spellEnd"/>
      <w:r w:rsidRPr="000D067D">
        <w:t xml:space="preserve"> específico a la rama actual. Esto es útil cuando necesitas traer cambios específicos de otra rama sin fusionar toda la rama.</w:t>
      </w:r>
    </w:p>
    <w:p w14:paraId="237652F1" w14:textId="77777777" w:rsidR="003B7824" w:rsidRPr="003B7824" w:rsidRDefault="003B7824" w:rsidP="003B7824">
      <w:pPr>
        <w:pStyle w:val="Cita"/>
        <w:ind w:left="851"/>
      </w:pPr>
      <w:proofErr w:type="spellStart"/>
      <w:r w:rsidRPr="003B7824">
        <w:t>bashCopy</w:t>
      </w:r>
      <w:proofErr w:type="spellEnd"/>
      <w:r w:rsidRPr="003B7824">
        <w:t xml:space="preserve"> code</w:t>
      </w:r>
    </w:p>
    <w:p w14:paraId="0D589DBA" w14:textId="77777777" w:rsidR="003B7824" w:rsidRPr="003B7824" w:rsidRDefault="003B7824" w:rsidP="003B7824">
      <w:pPr>
        <w:pStyle w:val="Cita"/>
        <w:ind w:left="851"/>
        <w:rPr>
          <w:b/>
          <w:bCs/>
        </w:rPr>
      </w:pPr>
      <w:proofErr w:type="gramStart"/>
      <w:r w:rsidRPr="003B7824">
        <w:t>git</w:t>
      </w:r>
      <w:proofErr w:type="gramEnd"/>
      <w:r w:rsidRPr="003B7824">
        <w:t xml:space="preserve"> cherry-pick </w:t>
      </w:r>
      <w:proofErr w:type="spellStart"/>
      <w:r w:rsidRPr="003B7824">
        <w:t>hash_del_commit</w:t>
      </w:r>
      <w:proofErr w:type="spellEnd"/>
    </w:p>
    <w:p w14:paraId="1BA7A890" w14:textId="77777777" w:rsidR="003B7824" w:rsidRPr="000D067D" w:rsidRDefault="003B7824" w:rsidP="003B7824">
      <w:pPr>
        <w:pStyle w:val="Textoindependiente"/>
      </w:pPr>
      <w:r w:rsidRPr="000D067D">
        <w:rPr>
          <w:rStyle w:val="Textoennegrita"/>
        </w:rPr>
        <w:t>Ejemplo de uso:</w:t>
      </w:r>
    </w:p>
    <w:p w14:paraId="09FA5470" w14:textId="77777777" w:rsidR="003B7824" w:rsidRPr="000D067D" w:rsidRDefault="003B7824" w:rsidP="003B7824">
      <w:pPr>
        <w:pStyle w:val="Textoindependiente"/>
      </w:pPr>
      <w:r w:rsidRPr="000D067D">
        <w:t xml:space="preserve">Supongamos que has identificado un error en el </w:t>
      </w:r>
      <w:proofErr w:type="spellStart"/>
      <w:r w:rsidRPr="000D067D">
        <w:t>commit</w:t>
      </w:r>
      <w:proofErr w:type="spellEnd"/>
      <w:r w:rsidRPr="000D067D">
        <w:t xml:space="preserve"> con el hash </w:t>
      </w:r>
      <w:r w:rsidRPr="000D067D">
        <w:rPr>
          <w:rStyle w:val="Textofuente"/>
        </w:rPr>
        <w:t>abcd1234</w:t>
      </w:r>
      <w:r w:rsidRPr="000D067D">
        <w:t xml:space="preserve"> y necesitas corregirlo sin eliminar la historia de </w:t>
      </w:r>
      <w:proofErr w:type="spellStart"/>
      <w:r w:rsidRPr="000D067D">
        <w:t>commits</w:t>
      </w:r>
      <w:proofErr w:type="spellEnd"/>
      <w:r w:rsidRPr="000D067D">
        <w:t>.</w:t>
      </w:r>
    </w:p>
    <w:p w14:paraId="63860209" w14:textId="77777777" w:rsidR="003B7824" w:rsidRPr="000D067D" w:rsidRDefault="003B7824" w:rsidP="003B7824">
      <w:pPr>
        <w:pStyle w:val="Textoindependiente"/>
        <w:numPr>
          <w:ilvl w:val="0"/>
          <w:numId w:val="7"/>
        </w:numPr>
        <w:tabs>
          <w:tab w:val="left" w:pos="707"/>
        </w:tabs>
      </w:pPr>
      <w:r w:rsidRPr="000D067D">
        <w:t xml:space="preserve">Utiliza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revert</w:t>
      </w:r>
      <w:proofErr w:type="spellEnd"/>
      <w:r w:rsidRPr="000D067D">
        <w:t xml:space="preserve"> para deshacer los cambios introducidos por ese </w:t>
      </w:r>
      <w:proofErr w:type="spellStart"/>
      <w:r w:rsidRPr="000D067D">
        <w:t>commit</w:t>
      </w:r>
      <w:proofErr w:type="spellEnd"/>
      <w:r w:rsidRPr="000D067D">
        <w:t>:</w:t>
      </w:r>
    </w:p>
    <w:p w14:paraId="2708F9B3"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1E60071F" w14:textId="77777777" w:rsidR="003B7824" w:rsidRPr="000D067D" w:rsidRDefault="003B7824" w:rsidP="003B7824">
      <w:pPr>
        <w:pStyle w:val="Cita"/>
        <w:ind w:left="851"/>
      </w:pPr>
      <w:proofErr w:type="spellStart"/>
      <w:r w:rsidRPr="003B7824">
        <w:t>git</w:t>
      </w:r>
      <w:proofErr w:type="spellEnd"/>
      <w:r w:rsidRPr="003B7824">
        <w:t xml:space="preserve"> </w:t>
      </w:r>
      <w:proofErr w:type="spellStart"/>
      <w:r w:rsidRPr="003B7824">
        <w:t>revert</w:t>
      </w:r>
      <w:proofErr w:type="spellEnd"/>
      <w:r w:rsidRPr="003B7824">
        <w:t xml:space="preserve"> abcd1234</w:t>
      </w:r>
    </w:p>
    <w:p w14:paraId="64FDE17D" w14:textId="77777777" w:rsidR="003B7824" w:rsidRPr="000D067D" w:rsidRDefault="003B7824" w:rsidP="003B7824">
      <w:pPr>
        <w:pStyle w:val="Textoindependiente"/>
        <w:numPr>
          <w:ilvl w:val="0"/>
          <w:numId w:val="7"/>
        </w:numPr>
        <w:tabs>
          <w:tab w:val="left" w:pos="707"/>
        </w:tabs>
      </w:pPr>
      <w:r w:rsidRPr="000D067D">
        <w:t xml:space="preserve">Git creará un nuevo </w:t>
      </w:r>
      <w:proofErr w:type="spellStart"/>
      <w:r w:rsidRPr="000D067D">
        <w:t>commit</w:t>
      </w:r>
      <w:proofErr w:type="spellEnd"/>
      <w:r w:rsidRPr="000D067D">
        <w:t xml:space="preserve"> que revierte los cambios introducidos por el </w:t>
      </w:r>
      <w:proofErr w:type="spellStart"/>
      <w:r w:rsidRPr="000D067D">
        <w:t>commit</w:t>
      </w:r>
      <w:proofErr w:type="spellEnd"/>
      <w:r w:rsidRPr="000D067D">
        <w:t xml:space="preserve"> </w:t>
      </w:r>
      <w:r w:rsidRPr="000D067D">
        <w:rPr>
          <w:rStyle w:val="Textofuente"/>
        </w:rPr>
        <w:t>abcd1234</w:t>
      </w:r>
      <w:r w:rsidRPr="000D067D">
        <w:t>, manteniendo la historia intacta.</w:t>
      </w:r>
    </w:p>
    <w:p w14:paraId="7AC05F35" w14:textId="77777777" w:rsidR="003B7824" w:rsidRPr="000D067D" w:rsidRDefault="003B7824" w:rsidP="003B7824">
      <w:pPr>
        <w:pStyle w:val="Textoindependiente"/>
        <w:numPr>
          <w:ilvl w:val="0"/>
          <w:numId w:val="7"/>
        </w:numPr>
        <w:tabs>
          <w:tab w:val="left" w:pos="707"/>
        </w:tabs>
      </w:pPr>
      <w:r w:rsidRPr="000D067D">
        <w:lastRenderedPageBreak/>
        <w:t xml:space="preserve">Si necesitas traer cambios específicos de otro </w:t>
      </w:r>
      <w:proofErr w:type="spellStart"/>
      <w:r w:rsidRPr="000D067D">
        <w:t>commit</w:t>
      </w:r>
      <w:proofErr w:type="spellEnd"/>
      <w:r w:rsidRPr="000D067D">
        <w:t xml:space="preserve"> a la rama actual, puedes utilizar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cherry</w:t>
      </w:r>
      <w:proofErr w:type="spellEnd"/>
      <w:r w:rsidRPr="000D067D">
        <w:rPr>
          <w:rStyle w:val="Textofuente"/>
        </w:rPr>
        <w:t>-pick</w:t>
      </w:r>
      <w:r w:rsidRPr="000D067D">
        <w:t xml:space="preserve">. Por ejemplo, para aplicar los cambios del </w:t>
      </w:r>
      <w:proofErr w:type="spellStart"/>
      <w:r w:rsidRPr="000D067D">
        <w:t>commit</w:t>
      </w:r>
      <w:proofErr w:type="spellEnd"/>
      <w:r w:rsidRPr="000D067D">
        <w:t xml:space="preserve"> </w:t>
      </w:r>
      <w:r w:rsidRPr="000D067D">
        <w:rPr>
          <w:rStyle w:val="Textofuente"/>
        </w:rPr>
        <w:t>defg5678</w:t>
      </w:r>
      <w:r w:rsidRPr="000D067D">
        <w:t>:</w:t>
      </w:r>
    </w:p>
    <w:p w14:paraId="41117C8C" w14:textId="77777777" w:rsidR="003B7824" w:rsidRPr="003B7824" w:rsidRDefault="003B7824" w:rsidP="003B7824">
      <w:pPr>
        <w:pStyle w:val="Cita"/>
        <w:ind w:left="851"/>
      </w:pPr>
      <w:proofErr w:type="spellStart"/>
      <w:r w:rsidRPr="000D067D">
        <w:t>bashCopy</w:t>
      </w:r>
      <w:proofErr w:type="spellEnd"/>
      <w:r w:rsidRPr="000D067D">
        <w:t xml:space="preserve"> </w:t>
      </w:r>
      <w:proofErr w:type="spellStart"/>
      <w:r w:rsidRPr="000D067D">
        <w:t>code</w:t>
      </w:r>
      <w:proofErr w:type="spellEnd"/>
    </w:p>
    <w:p w14:paraId="56E3F048" w14:textId="77777777" w:rsidR="003B7824" w:rsidRPr="000D067D" w:rsidRDefault="003B7824" w:rsidP="003B7824">
      <w:pPr>
        <w:pStyle w:val="Cita"/>
        <w:ind w:left="851"/>
      </w:pPr>
      <w:proofErr w:type="spellStart"/>
      <w:r w:rsidRPr="003B7824">
        <w:t>git</w:t>
      </w:r>
      <w:proofErr w:type="spellEnd"/>
      <w:r w:rsidRPr="003B7824">
        <w:t xml:space="preserve"> </w:t>
      </w:r>
      <w:proofErr w:type="spellStart"/>
      <w:r w:rsidRPr="003B7824">
        <w:t>cherry</w:t>
      </w:r>
      <w:proofErr w:type="spellEnd"/>
      <w:r w:rsidRPr="003B7824">
        <w:t>-pick defg5678</w:t>
      </w:r>
    </w:p>
    <w:p w14:paraId="0185E9CE" w14:textId="77777777" w:rsidR="003B7824" w:rsidRPr="000D067D" w:rsidRDefault="003B7824" w:rsidP="003B7824">
      <w:pPr>
        <w:pStyle w:val="Textoindependiente"/>
        <w:rPr>
          <w:rStyle w:val="Textoennegrita"/>
        </w:rPr>
      </w:pPr>
      <w:r w:rsidRPr="000D067D">
        <w:t>Estos comandos te ayudarán a identificar y corregir errores en el historial de Git de manera efectiva, manteniendo la integridad y la historia del proyecto.</w:t>
      </w:r>
    </w:p>
    <w:p w14:paraId="099FD829" w14:textId="77777777" w:rsidR="003B7824" w:rsidRPr="003B7824" w:rsidRDefault="003B7824" w:rsidP="003B7824">
      <w:pPr>
        <w:pStyle w:val="Ttulo1"/>
      </w:pPr>
      <w:bookmarkStart w:id="21" w:name="_Toc160528116"/>
      <w:bookmarkStart w:id="22" w:name="_Toc160529740"/>
      <w:r w:rsidRPr="003B7824">
        <w:rPr>
          <w:rStyle w:val="Ttulo1Car"/>
        </w:rPr>
        <w:t>Encontrar Problemas y Deshacer Cambios en Git</w:t>
      </w:r>
      <w:bookmarkEnd w:id="21"/>
      <w:bookmarkEnd w:id="22"/>
    </w:p>
    <w:p w14:paraId="543462CD" w14:textId="77777777" w:rsidR="003B7824" w:rsidRPr="000D067D" w:rsidRDefault="003B7824" w:rsidP="003B7824">
      <w:pPr>
        <w:pStyle w:val="Textoindependiente"/>
        <w:rPr>
          <w:rStyle w:val="Textoennegrita"/>
        </w:rPr>
      </w:pPr>
      <w:r w:rsidRPr="000D067D">
        <w:t>En el desarrollo de software, es común encontrarse con situaciones en las que es necesario identificar problemas en el historial de cambios o deshacer modificaciones realizadas. Git proporciona herramientas que facilitan estas tareas.</w:t>
      </w:r>
    </w:p>
    <w:p w14:paraId="78BF3E5E" w14:textId="0A17DEF9" w:rsidR="003B7824" w:rsidRPr="003B7824" w:rsidRDefault="003B7824" w:rsidP="003B7824">
      <w:pPr>
        <w:pStyle w:val="Ttulo2"/>
      </w:pPr>
      <w:bookmarkStart w:id="23" w:name="_Toc160529741"/>
      <w:r w:rsidRPr="003B7824">
        <w:rPr>
          <w:rStyle w:val="Textoennegrita"/>
          <w:b w:val="0"/>
          <w:bCs w:val="0"/>
          <w:color w:val="9D3511" w:themeColor="accent1" w:themeShade="BF"/>
        </w:rPr>
        <w:t xml:space="preserve">Uso de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blame</w:t>
      </w:r>
      <w:proofErr w:type="spellEnd"/>
      <w:r w:rsidRPr="003B7824">
        <w:rPr>
          <w:rStyle w:val="Textoennegrita"/>
          <w:b w:val="0"/>
          <w:bCs w:val="0"/>
          <w:color w:val="9D3511" w:themeColor="accent1" w:themeShade="BF"/>
        </w:rPr>
        <w:t xml:space="preserve"> para identificar la autoría de cambios</w:t>
      </w:r>
      <w:r w:rsidRPr="003B7824">
        <w:rPr>
          <w:rStyle w:val="Textoennegrita"/>
          <w:b w:val="0"/>
          <w:bCs w:val="0"/>
          <w:color w:val="9D3511" w:themeColor="accent1" w:themeShade="BF"/>
        </w:rPr>
        <w:t>.</w:t>
      </w:r>
      <w:bookmarkEnd w:id="23"/>
    </w:p>
    <w:p w14:paraId="5BC88B91" w14:textId="77777777" w:rsidR="003B7824" w:rsidRPr="000D067D" w:rsidRDefault="003B7824" w:rsidP="003B7824">
      <w:pPr>
        <w:pStyle w:val="Textoindependiente"/>
      </w:pPr>
      <w:r w:rsidRPr="000D067D">
        <w:t xml:space="preserve">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blame</w:t>
      </w:r>
      <w:proofErr w:type="spellEnd"/>
      <w:r w:rsidRPr="000D067D">
        <w:t xml:space="preserve"> muestra quién modificó cada línea de un archivo y en qué confirmación se realizaron esos cambios. Esto puede ser útil para entender quién introdujo un determinado cambio o para encontrar a la persona responsable de una sección específica del código.</w:t>
      </w:r>
    </w:p>
    <w:p w14:paraId="379F1769" w14:textId="77777777" w:rsidR="003B7824" w:rsidRPr="000D067D" w:rsidRDefault="003B7824" w:rsidP="003B7824">
      <w:pPr>
        <w:pStyle w:val="Cita"/>
        <w:rPr>
          <w:rStyle w:val="Textofuente"/>
        </w:rPr>
      </w:pPr>
      <w:proofErr w:type="spellStart"/>
      <w:r w:rsidRPr="000D067D">
        <w:t>bashCopy</w:t>
      </w:r>
      <w:proofErr w:type="spellEnd"/>
      <w:r w:rsidRPr="000D067D">
        <w:t xml:space="preserve"> </w:t>
      </w:r>
      <w:proofErr w:type="spellStart"/>
      <w:r w:rsidRPr="000D067D">
        <w:t>code</w:t>
      </w:r>
      <w:proofErr w:type="spellEnd"/>
    </w:p>
    <w:p w14:paraId="6D51F9E6" w14:textId="77777777" w:rsidR="003B7824" w:rsidRPr="000D067D" w:rsidRDefault="003B7824" w:rsidP="003B7824">
      <w:pPr>
        <w:pStyle w:val="Cita"/>
        <w:rPr>
          <w:rStyle w:val="Textoennegrita"/>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blame</w:t>
      </w:r>
      <w:proofErr w:type="spellEnd"/>
      <w:r w:rsidRPr="000D067D">
        <w:rPr>
          <w:rStyle w:val="Textofuente"/>
        </w:rPr>
        <w:t xml:space="preserve"> </w:t>
      </w:r>
      <w:proofErr w:type="spellStart"/>
      <w:r w:rsidRPr="000D067D">
        <w:rPr>
          <w:rStyle w:val="Textofuente"/>
        </w:rPr>
        <w:t>nombre_del_archivo</w:t>
      </w:r>
      <w:proofErr w:type="spellEnd"/>
    </w:p>
    <w:p w14:paraId="7CECD5D3" w14:textId="6F5ACD8E" w:rsidR="003B7824" w:rsidRPr="003B7824" w:rsidRDefault="003B7824" w:rsidP="003B7824">
      <w:pPr>
        <w:pStyle w:val="Ttulo2"/>
        <w:rPr>
          <w:rStyle w:val="Textofuente"/>
          <w:rFonts w:asciiTheme="majorHAnsi" w:eastAsiaTheme="majorEastAsia" w:hAnsiTheme="majorHAnsi" w:cstheme="majorBidi"/>
        </w:rPr>
      </w:pPr>
      <w:bookmarkStart w:id="24" w:name="_Toc160529742"/>
      <w:r w:rsidRPr="003B7824">
        <w:rPr>
          <w:rStyle w:val="Textoennegrita"/>
          <w:b w:val="0"/>
          <w:bCs w:val="0"/>
          <w:color w:val="9D3511" w:themeColor="accent1" w:themeShade="BF"/>
        </w:rPr>
        <w:t xml:space="preserve">Utilización de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bisect</w:t>
      </w:r>
      <w:proofErr w:type="spellEnd"/>
      <w:r w:rsidRPr="003B7824">
        <w:rPr>
          <w:rStyle w:val="Textoennegrita"/>
          <w:b w:val="0"/>
          <w:bCs w:val="0"/>
          <w:color w:val="9D3511" w:themeColor="accent1" w:themeShade="BF"/>
        </w:rPr>
        <w:t xml:space="preserve"> para encontrar la introducción de errores</w:t>
      </w:r>
      <w:r>
        <w:rPr>
          <w:rStyle w:val="Textoennegrita"/>
          <w:b w:val="0"/>
          <w:bCs w:val="0"/>
          <w:color w:val="9D3511" w:themeColor="accent1" w:themeShade="BF"/>
        </w:rPr>
        <w:t>.</w:t>
      </w:r>
      <w:bookmarkEnd w:id="24"/>
    </w:p>
    <w:p w14:paraId="24D407CD" w14:textId="77777777" w:rsidR="003B7824" w:rsidRPr="000D067D" w:rsidRDefault="003B7824" w:rsidP="003B7824">
      <w:pPr>
        <w:pStyle w:val="Textoindependiente"/>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bisect</w:t>
      </w:r>
      <w:proofErr w:type="spellEnd"/>
      <w:r w:rsidRPr="000D067D">
        <w:t xml:space="preserve"> es una herramienta de búsqueda binaria que te ayuda a encontrar qué </w:t>
      </w:r>
      <w:proofErr w:type="spellStart"/>
      <w:r w:rsidRPr="000D067D">
        <w:t>commit</w:t>
      </w:r>
      <w:proofErr w:type="spellEnd"/>
      <w:r w:rsidRPr="000D067D">
        <w:t xml:space="preserve"> introdujo un error específico. Comienza especificando un </w:t>
      </w:r>
      <w:proofErr w:type="spellStart"/>
      <w:r w:rsidRPr="000D067D">
        <w:t>commit</w:t>
      </w:r>
      <w:proofErr w:type="spellEnd"/>
      <w:r w:rsidRPr="000D067D">
        <w:t xml:space="preserve"> que contiene el error (conocido como "malo") y otro </w:t>
      </w:r>
      <w:proofErr w:type="spellStart"/>
      <w:r w:rsidRPr="000D067D">
        <w:t>commit</w:t>
      </w:r>
      <w:proofErr w:type="spellEnd"/>
      <w:r w:rsidRPr="000D067D">
        <w:t xml:space="preserve"> en el que sabes que el error no existe (conocido como "bueno"). Git utiliza la búsqueda binaria para identificar rápidamente el </w:t>
      </w:r>
      <w:proofErr w:type="spellStart"/>
      <w:r w:rsidRPr="000D067D">
        <w:t>commit</w:t>
      </w:r>
      <w:proofErr w:type="spellEnd"/>
      <w:r w:rsidRPr="000D067D">
        <w:t xml:space="preserve"> que introdujo el problema.</w:t>
      </w:r>
    </w:p>
    <w:p w14:paraId="753BF898"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18BCD71B" w14:textId="77777777" w:rsidR="003B7824" w:rsidRPr="003B7824" w:rsidRDefault="003B7824" w:rsidP="003B7824">
      <w:pPr>
        <w:pStyle w:val="Cita"/>
        <w:rPr>
          <w:rStyle w:val="Textofuente"/>
          <w:lang w:val="en-US"/>
        </w:rPr>
      </w:pPr>
      <w:proofErr w:type="gramStart"/>
      <w:r w:rsidRPr="003B7824">
        <w:rPr>
          <w:rStyle w:val="Textofuente"/>
          <w:lang w:val="en-US"/>
        </w:rPr>
        <w:t>git</w:t>
      </w:r>
      <w:proofErr w:type="gramEnd"/>
      <w:r w:rsidRPr="003B7824">
        <w:rPr>
          <w:rStyle w:val="Textofuente"/>
          <w:lang w:val="en-US"/>
        </w:rPr>
        <w:t xml:space="preserve"> bisect start</w:t>
      </w:r>
    </w:p>
    <w:p w14:paraId="1F94F244" w14:textId="77777777" w:rsidR="003B7824" w:rsidRPr="003B7824" w:rsidRDefault="003B7824" w:rsidP="003B7824">
      <w:pPr>
        <w:pStyle w:val="Cita"/>
        <w:rPr>
          <w:rStyle w:val="Textofuente"/>
          <w:lang w:val="en-US"/>
        </w:rPr>
      </w:pPr>
      <w:proofErr w:type="gramStart"/>
      <w:r w:rsidRPr="003B7824">
        <w:rPr>
          <w:rStyle w:val="Textofuente"/>
          <w:lang w:val="en-US"/>
        </w:rPr>
        <w:t>git</w:t>
      </w:r>
      <w:proofErr w:type="gramEnd"/>
      <w:r w:rsidRPr="003B7824">
        <w:rPr>
          <w:rStyle w:val="Textofuente"/>
          <w:lang w:val="en-US"/>
        </w:rPr>
        <w:t xml:space="preserve"> bisect bad           # Indica </w:t>
      </w:r>
      <w:proofErr w:type="spellStart"/>
      <w:r w:rsidRPr="003B7824">
        <w:rPr>
          <w:rStyle w:val="Textofuente"/>
          <w:lang w:val="en-US"/>
        </w:rPr>
        <w:t>el</w:t>
      </w:r>
      <w:proofErr w:type="spellEnd"/>
      <w:r w:rsidRPr="003B7824">
        <w:rPr>
          <w:rStyle w:val="Textofuente"/>
          <w:lang w:val="en-US"/>
        </w:rPr>
        <w:t xml:space="preserve"> commit actual </w:t>
      </w:r>
      <w:proofErr w:type="spellStart"/>
      <w:r w:rsidRPr="003B7824">
        <w:rPr>
          <w:rStyle w:val="Textofuente"/>
          <w:lang w:val="en-US"/>
        </w:rPr>
        <w:t>como</w:t>
      </w:r>
      <w:proofErr w:type="spellEnd"/>
      <w:r w:rsidRPr="003B7824">
        <w:rPr>
          <w:rStyle w:val="Textofuente"/>
          <w:lang w:val="en-US"/>
        </w:rPr>
        <w:t xml:space="preserve"> "</w:t>
      </w:r>
      <w:proofErr w:type="spellStart"/>
      <w:r w:rsidRPr="003B7824">
        <w:rPr>
          <w:rStyle w:val="Textofuente"/>
          <w:lang w:val="en-US"/>
        </w:rPr>
        <w:t>malo</w:t>
      </w:r>
      <w:proofErr w:type="spellEnd"/>
      <w:r w:rsidRPr="003B7824">
        <w:rPr>
          <w:rStyle w:val="Textofuente"/>
          <w:lang w:val="en-US"/>
        </w:rPr>
        <w:t>"</w:t>
      </w:r>
    </w:p>
    <w:p w14:paraId="301ECACF" w14:textId="77777777" w:rsidR="003B7824" w:rsidRPr="000D067D" w:rsidRDefault="003B7824" w:rsidP="003B7824">
      <w:pPr>
        <w:pStyle w:val="Cita"/>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bisect</w:t>
      </w:r>
      <w:proofErr w:type="spellEnd"/>
      <w:r w:rsidRPr="000D067D">
        <w:rPr>
          <w:rStyle w:val="Textofuente"/>
        </w:rPr>
        <w:t xml:space="preserve"> </w:t>
      </w:r>
      <w:proofErr w:type="spellStart"/>
      <w:r w:rsidRPr="000D067D">
        <w:rPr>
          <w:rStyle w:val="Textofuente"/>
        </w:rPr>
        <w:t>good</w:t>
      </w:r>
      <w:proofErr w:type="spellEnd"/>
      <w:r w:rsidRPr="000D067D">
        <w:rPr>
          <w:rStyle w:val="Textofuente"/>
        </w:rPr>
        <w:t xml:space="preserve"> &lt;</w:t>
      </w:r>
      <w:proofErr w:type="spellStart"/>
      <w:r w:rsidRPr="000D067D">
        <w:rPr>
          <w:rStyle w:val="Textofuente"/>
        </w:rPr>
        <w:t>commit</w:t>
      </w:r>
      <w:proofErr w:type="spellEnd"/>
      <w:r w:rsidRPr="000D067D">
        <w:rPr>
          <w:rStyle w:val="Textofuente"/>
        </w:rPr>
        <w:t xml:space="preserve">&gt; # Indica un </w:t>
      </w:r>
      <w:proofErr w:type="spellStart"/>
      <w:r w:rsidRPr="000D067D">
        <w:rPr>
          <w:rStyle w:val="Textofuente"/>
        </w:rPr>
        <w:t>commit</w:t>
      </w:r>
      <w:proofErr w:type="spellEnd"/>
      <w:r w:rsidRPr="000D067D">
        <w:rPr>
          <w:rStyle w:val="Textofuente"/>
        </w:rPr>
        <w:t xml:space="preserve"> conocido como "bueno"</w:t>
      </w:r>
    </w:p>
    <w:p w14:paraId="28573234" w14:textId="77777777" w:rsidR="003B7824" w:rsidRPr="000D067D" w:rsidRDefault="003B7824" w:rsidP="003B7824">
      <w:pPr>
        <w:pStyle w:val="Textoindependiente"/>
        <w:rPr>
          <w:rStyle w:val="Textoennegrita"/>
        </w:rPr>
      </w:pPr>
      <w:r w:rsidRPr="000D067D">
        <w:t xml:space="preserve">Git te llevará al </w:t>
      </w:r>
      <w:proofErr w:type="spellStart"/>
      <w:r w:rsidRPr="000D067D">
        <w:t>commit</w:t>
      </w:r>
      <w:proofErr w:type="spellEnd"/>
      <w:r w:rsidRPr="000D067D">
        <w:t xml:space="preserve"> medio entre el "bueno" y el "malo". Debes revisar si el error persiste y luego indicar si ese </w:t>
      </w:r>
      <w:proofErr w:type="spellStart"/>
      <w:r w:rsidRPr="000D067D">
        <w:t>commit</w:t>
      </w:r>
      <w:proofErr w:type="spellEnd"/>
      <w:r w:rsidRPr="000D067D">
        <w:t xml:space="preserve"> es "bueno" o "malo" utilizando los comandos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bisect</w:t>
      </w:r>
      <w:proofErr w:type="spellEnd"/>
      <w:r w:rsidRPr="000D067D">
        <w:rPr>
          <w:rStyle w:val="Textofuente"/>
        </w:rPr>
        <w:t xml:space="preserve"> </w:t>
      </w:r>
      <w:proofErr w:type="spellStart"/>
      <w:r w:rsidRPr="000D067D">
        <w:rPr>
          <w:rStyle w:val="Textofuente"/>
        </w:rPr>
        <w:t>good</w:t>
      </w:r>
      <w:proofErr w:type="spellEnd"/>
      <w:r w:rsidRPr="000D067D">
        <w:t xml:space="preserve"> 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bisect</w:t>
      </w:r>
      <w:proofErr w:type="spellEnd"/>
      <w:r w:rsidRPr="000D067D">
        <w:rPr>
          <w:rStyle w:val="Textofuente"/>
        </w:rPr>
        <w:t xml:space="preserve"> </w:t>
      </w:r>
      <w:proofErr w:type="spellStart"/>
      <w:r w:rsidRPr="000D067D">
        <w:rPr>
          <w:rStyle w:val="Textofuente"/>
        </w:rPr>
        <w:t>bad</w:t>
      </w:r>
      <w:proofErr w:type="spellEnd"/>
      <w:r w:rsidRPr="000D067D">
        <w:t xml:space="preserve">. Repite este proceso hasta que Git identifique el </w:t>
      </w:r>
      <w:proofErr w:type="spellStart"/>
      <w:r w:rsidRPr="000D067D">
        <w:t>commit</w:t>
      </w:r>
      <w:proofErr w:type="spellEnd"/>
      <w:r w:rsidRPr="000D067D">
        <w:t xml:space="preserve"> que introdujo el error.</w:t>
      </w:r>
    </w:p>
    <w:p w14:paraId="342DC7EA" w14:textId="77777777" w:rsidR="003B7824" w:rsidRPr="003B7824" w:rsidRDefault="003B7824" w:rsidP="003B7824">
      <w:pPr>
        <w:pStyle w:val="Ttulo2"/>
        <w:rPr>
          <w:rStyle w:val="Textofuente"/>
          <w:rFonts w:asciiTheme="majorHAnsi" w:eastAsiaTheme="majorEastAsia" w:hAnsiTheme="majorHAnsi" w:cstheme="majorBidi"/>
        </w:rPr>
      </w:pPr>
      <w:bookmarkStart w:id="25" w:name="_Toc160529743"/>
      <w:r w:rsidRPr="003B7824">
        <w:rPr>
          <w:rStyle w:val="Textoennegrita"/>
          <w:b w:val="0"/>
          <w:bCs w:val="0"/>
          <w:color w:val="9D3511" w:themeColor="accent1" w:themeShade="BF"/>
        </w:rPr>
        <w:t xml:space="preserve">Deshacer cambios con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reset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checkout</w:t>
      </w:r>
      <w:proofErr w:type="spellEnd"/>
      <w:r w:rsidRPr="003B7824">
        <w:rPr>
          <w:rStyle w:val="Textoennegrita"/>
          <w:b w:val="0"/>
          <w:bCs w:val="0"/>
          <w:color w:val="9D3511" w:themeColor="accent1" w:themeShade="BF"/>
        </w:rPr>
        <w:t xml:space="preserve"> y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revert</w:t>
      </w:r>
      <w:proofErr w:type="spellEnd"/>
      <w:r w:rsidRPr="003B7824">
        <w:rPr>
          <w:rStyle w:val="Textoennegrita"/>
          <w:b w:val="0"/>
          <w:bCs w:val="0"/>
          <w:color w:val="9D3511" w:themeColor="accent1" w:themeShade="BF"/>
        </w:rPr>
        <w:t>:</w:t>
      </w:r>
      <w:bookmarkEnd w:id="25"/>
    </w:p>
    <w:p w14:paraId="5B5B195F" w14:textId="77777777" w:rsidR="003B7824" w:rsidRPr="000D067D" w:rsidRDefault="003B7824" w:rsidP="003B7824">
      <w:pPr>
        <w:pStyle w:val="Textoindependiente"/>
        <w:numPr>
          <w:ilvl w:val="0"/>
          <w:numId w:val="8"/>
        </w:numPr>
        <w:tabs>
          <w:tab w:val="left" w:pos="707"/>
        </w:tabs>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t xml:space="preserve">: Se utiliza para deshacer cambios en el repositorio. Puedes utilizarlo para retroceder a un estado anterior eliminando </w:t>
      </w:r>
      <w:proofErr w:type="spellStart"/>
      <w:r w:rsidRPr="000D067D">
        <w:t>commits</w:t>
      </w:r>
      <w:proofErr w:type="spellEnd"/>
      <w:r w:rsidRPr="000D067D">
        <w:t xml:space="preserve"> o cambios del área de preparación.</w:t>
      </w:r>
    </w:p>
    <w:p w14:paraId="50E948A6" w14:textId="77777777" w:rsidR="003B7824" w:rsidRPr="000D067D" w:rsidRDefault="003B7824" w:rsidP="003B7824">
      <w:pPr>
        <w:pStyle w:val="Textopreformateado"/>
        <w:ind w:left="707"/>
        <w:rPr>
          <w:rStyle w:val="Textofuente"/>
        </w:rPr>
      </w:pPr>
      <w:proofErr w:type="spellStart"/>
      <w:r w:rsidRPr="000D067D">
        <w:t>bashCopy</w:t>
      </w:r>
      <w:proofErr w:type="spellEnd"/>
      <w:r w:rsidRPr="000D067D">
        <w:t xml:space="preserve"> </w:t>
      </w:r>
      <w:proofErr w:type="spellStart"/>
      <w:r w:rsidRPr="000D067D">
        <w:t>code</w:t>
      </w:r>
      <w:proofErr w:type="spellEnd"/>
    </w:p>
    <w:p w14:paraId="2094DACE" w14:textId="77777777" w:rsidR="003B7824" w:rsidRPr="000D067D" w:rsidRDefault="003B7824" w:rsidP="003B7824">
      <w:pPr>
        <w:pStyle w:val="Textopreformateado"/>
        <w:spacing w:after="283"/>
        <w:ind w:left="707"/>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hard</w:t>
      </w:r>
      <w:proofErr w:type="spellEnd"/>
      <w:r w:rsidRPr="000D067D">
        <w:rPr>
          <w:rStyle w:val="Textofuente"/>
        </w:rPr>
        <w:t xml:space="preserve"> HEAD~1   # Deshace el último </w:t>
      </w:r>
      <w:proofErr w:type="spellStart"/>
      <w:r w:rsidRPr="000D067D">
        <w:rPr>
          <w:rStyle w:val="Textofuente"/>
        </w:rPr>
        <w:t>commit</w:t>
      </w:r>
      <w:proofErr w:type="spellEnd"/>
      <w:r w:rsidRPr="000D067D">
        <w:rPr>
          <w:rStyle w:val="Textofuente"/>
        </w:rPr>
        <w:t xml:space="preserve"> y elimina los cambios realizados</w:t>
      </w:r>
    </w:p>
    <w:p w14:paraId="099AC3CA" w14:textId="77777777" w:rsidR="003B7824" w:rsidRPr="000D067D" w:rsidRDefault="003B7824" w:rsidP="003B7824">
      <w:pPr>
        <w:pStyle w:val="Textoindependiente"/>
        <w:numPr>
          <w:ilvl w:val="0"/>
          <w:numId w:val="8"/>
        </w:numPr>
        <w:tabs>
          <w:tab w:val="left" w:pos="707"/>
        </w:tabs>
      </w:pPr>
      <w:proofErr w:type="spellStart"/>
      <w:r w:rsidRPr="000D067D">
        <w:rPr>
          <w:rStyle w:val="Textofuente"/>
        </w:rPr>
        <w:lastRenderedPageBreak/>
        <w:t>git</w:t>
      </w:r>
      <w:proofErr w:type="spellEnd"/>
      <w:r w:rsidRPr="000D067D">
        <w:rPr>
          <w:rStyle w:val="Textofuente"/>
        </w:rPr>
        <w:t xml:space="preserve"> </w:t>
      </w:r>
      <w:proofErr w:type="spellStart"/>
      <w:r w:rsidRPr="000D067D">
        <w:rPr>
          <w:rStyle w:val="Textofuente"/>
        </w:rPr>
        <w:t>checkout</w:t>
      </w:r>
      <w:proofErr w:type="spellEnd"/>
      <w:r w:rsidRPr="000D067D">
        <w:t>: Se utiliza para cambiar entre ramas o para revertir cambios en archivos específicos. También se puede utilizar para deshacer cambios locales no confirmados.</w:t>
      </w:r>
    </w:p>
    <w:p w14:paraId="1155E3A5" w14:textId="77777777" w:rsidR="003B7824" w:rsidRPr="000D067D" w:rsidRDefault="003B7824" w:rsidP="003B7824">
      <w:pPr>
        <w:pStyle w:val="Cita"/>
        <w:ind w:left="709"/>
        <w:rPr>
          <w:rStyle w:val="Textofuente"/>
        </w:rPr>
      </w:pPr>
      <w:proofErr w:type="spellStart"/>
      <w:r w:rsidRPr="000D067D">
        <w:t>bashCopy</w:t>
      </w:r>
      <w:proofErr w:type="spellEnd"/>
      <w:r w:rsidRPr="000D067D">
        <w:t xml:space="preserve"> </w:t>
      </w:r>
      <w:proofErr w:type="spellStart"/>
      <w:r w:rsidRPr="000D067D">
        <w:t>code</w:t>
      </w:r>
      <w:proofErr w:type="spellEnd"/>
    </w:p>
    <w:p w14:paraId="270ADA74" w14:textId="77777777" w:rsidR="003B7824" w:rsidRPr="000D067D" w:rsidRDefault="003B7824" w:rsidP="003B7824">
      <w:pPr>
        <w:pStyle w:val="Cita"/>
        <w:ind w:left="709"/>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checkout</w:t>
      </w:r>
      <w:proofErr w:type="spellEnd"/>
      <w:r w:rsidRPr="000D067D">
        <w:rPr>
          <w:rStyle w:val="Textofuente"/>
        </w:rPr>
        <w:t xml:space="preserve"> </w:t>
      </w:r>
      <w:proofErr w:type="spellStart"/>
      <w:r w:rsidRPr="000D067D">
        <w:rPr>
          <w:rStyle w:val="Textofuente"/>
        </w:rPr>
        <w:t>nombre_de_la_rama</w:t>
      </w:r>
      <w:proofErr w:type="spellEnd"/>
      <w:r w:rsidRPr="000D067D">
        <w:rPr>
          <w:rStyle w:val="Textofuente"/>
        </w:rPr>
        <w:t xml:space="preserve">    # Cambia a la rama especificada</w:t>
      </w:r>
    </w:p>
    <w:p w14:paraId="666B5FBE" w14:textId="77777777" w:rsidR="003B7824" w:rsidRPr="000D067D" w:rsidRDefault="003B7824" w:rsidP="003B7824">
      <w:pPr>
        <w:pStyle w:val="Cita"/>
        <w:ind w:left="709"/>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checkout</w:t>
      </w:r>
      <w:proofErr w:type="spellEnd"/>
      <w:r w:rsidRPr="000D067D">
        <w:rPr>
          <w:rStyle w:val="Textofuente"/>
        </w:rPr>
        <w:t xml:space="preserve"> -- </w:t>
      </w:r>
      <w:proofErr w:type="spellStart"/>
      <w:r w:rsidRPr="000D067D">
        <w:rPr>
          <w:rStyle w:val="Textofuente"/>
        </w:rPr>
        <w:t>nombre_del_archivo</w:t>
      </w:r>
      <w:proofErr w:type="spellEnd"/>
      <w:r w:rsidRPr="000D067D">
        <w:rPr>
          <w:rStyle w:val="Textofuente"/>
        </w:rPr>
        <w:t xml:space="preserve"> # Revierte los cambios no confirmados en el archivo</w:t>
      </w:r>
    </w:p>
    <w:p w14:paraId="4044E06D" w14:textId="77777777" w:rsidR="003B7824" w:rsidRPr="000D067D" w:rsidRDefault="003B7824" w:rsidP="003B7824">
      <w:pPr>
        <w:pStyle w:val="Textoindependiente"/>
        <w:numPr>
          <w:ilvl w:val="0"/>
          <w:numId w:val="8"/>
        </w:numPr>
        <w:tabs>
          <w:tab w:val="left" w:pos="707"/>
        </w:tabs>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revert</w:t>
      </w:r>
      <w:proofErr w:type="spellEnd"/>
      <w:r w:rsidRPr="000D067D">
        <w:t xml:space="preserve">: Se utiliza para deshacer un </w:t>
      </w:r>
      <w:proofErr w:type="spellStart"/>
      <w:r w:rsidRPr="000D067D">
        <w:t>commit</w:t>
      </w:r>
      <w:proofErr w:type="spellEnd"/>
      <w:r w:rsidRPr="000D067D">
        <w:t xml:space="preserve"> específico creando un nuevo </w:t>
      </w:r>
      <w:proofErr w:type="spellStart"/>
      <w:r w:rsidRPr="000D067D">
        <w:t>commit</w:t>
      </w:r>
      <w:proofErr w:type="spellEnd"/>
      <w:r w:rsidRPr="000D067D">
        <w:t xml:space="preserve"> que revierte los cambios realizados en el </w:t>
      </w:r>
      <w:proofErr w:type="spellStart"/>
      <w:r w:rsidRPr="000D067D">
        <w:t>commit</w:t>
      </w:r>
      <w:proofErr w:type="spellEnd"/>
      <w:r w:rsidRPr="000D067D">
        <w:t xml:space="preserve"> original.</w:t>
      </w:r>
    </w:p>
    <w:p w14:paraId="2D629EB9" w14:textId="77777777" w:rsidR="003B7824" w:rsidRPr="003B7824" w:rsidRDefault="003B7824" w:rsidP="003B7824">
      <w:pPr>
        <w:pStyle w:val="Cita"/>
        <w:ind w:left="709"/>
        <w:rPr>
          <w:rStyle w:val="Textofuente"/>
          <w:lang w:val="en-US"/>
        </w:rPr>
      </w:pPr>
      <w:proofErr w:type="spellStart"/>
      <w:r w:rsidRPr="003B7824">
        <w:rPr>
          <w:lang w:val="en-US"/>
        </w:rPr>
        <w:t>bashCopy</w:t>
      </w:r>
      <w:proofErr w:type="spellEnd"/>
      <w:r w:rsidRPr="003B7824">
        <w:rPr>
          <w:lang w:val="en-US"/>
        </w:rPr>
        <w:t xml:space="preserve"> code</w:t>
      </w:r>
    </w:p>
    <w:p w14:paraId="3B6FF2FA" w14:textId="77777777" w:rsidR="003B7824" w:rsidRPr="003B7824" w:rsidRDefault="003B7824" w:rsidP="003B7824">
      <w:pPr>
        <w:pStyle w:val="Cita"/>
        <w:ind w:left="709"/>
        <w:rPr>
          <w:lang w:val="en-US"/>
        </w:rPr>
      </w:pPr>
      <w:proofErr w:type="gramStart"/>
      <w:r w:rsidRPr="003B7824">
        <w:rPr>
          <w:rStyle w:val="Textofuente"/>
          <w:lang w:val="en-US"/>
        </w:rPr>
        <w:t>git</w:t>
      </w:r>
      <w:proofErr w:type="gramEnd"/>
      <w:r w:rsidRPr="003B7824">
        <w:rPr>
          <w:rStyle w:val="Textofuente"/>
          <w:lang w:val="en-US"/>
        </w:rPr>
        <w:t xml:space="preserve"> revert </w:t>
      </w:r>
      <w:proofErr w:type="spellStart"/>
      <w:r w:rsidRPr="003B7824">
        <w:rPr>
          <w:rStyle w:val="Textofuente"/>
          <w:lang w:val="en-US"/>
        </w:rPr>
        <w:t>hash_del_commit</w:t>
      </w:r>
      <w:proofErr w:type="spellEnd"/>
    </w:p>
    <w:p w14:paraId="50C93D82" w14:textId="77777777" w:rsidR="003B7824" w:rsidRPr="000D067D" w:rsidRDefault="003B7824" w:rsidP="003B7824">
      <w:pPr>
        <w:pStyle w:val="Textoindependiente"/>
        <w:rPr>
          <w:rStyle w:val="Textoennegrita"/>
        </w:rPr>
      </w:pPr>
      <w:r w:rsidRPr="000D067D">
        <w:t>Estas herramientas te permiten encontrar problemas en el historial de cambios y deshacer modificaciones en Git de manera efectiva, lo que te ayuda a mantener la integridad de tu proyecto y a solucionar problemas de manera rápida y eficiente.</w:t>
      </w:r>
    </w:p>
    <w:p w14:paraId="53497227" w14:textId="77777777" w:rsidR="003B7824" w:rsidRPr="003B7824" w:rsidRDefault="003B7824" w:rsidP="003B7824">
      <w:pPr>
        <w:pStyle w:val="Ttulo1"/>
      </w:pPr>
      <w:bookmarkStart w:id="26" w:name="_Toc160528117"/>
      <w:bookmarkStart w:id="27" w:name="_Toc160529744"/>
      <w:r w:rsidRPr="003B7824">
        <w:rPr>
          <w:rStyle w:val="Ttulo1Car"/>
        </w:rPr>
        <w:t>Reescribir el Historial en Git</w:t>
      </w:r>
      <w:bookmarkEnd w:id="26"/>
      <w:bookmarkEnd w:id="27"/>
    </w:p>
    <w:p w14:paraId="43AD1869" w14:textId="77777777" w:rsidR="003B7824" w:rsidRPr="000D067D" w:rsidRDefault="003B7824" w:rsidP="003B7824">
      <w:pPr>
        <w:pStyle w:val="Textoindependiente"/>
        <w:rPr>
          <w:rStyle w:val="Textoennegrita"/>
        </w:rPr>
      </w:pPr>
      <w:r w:rsidRPr="000D067D">
        <w:t>En ocasiones, es necesario modificar el historial de Git para corregir errores, mejorar la claridad o reorganizar la línea de tiempo del proyecto. Git proporciona varias herramientas para reescribir el historial de manera efectiva.</w:t>
      </w:r>
    </w:p>
    <w:p w14:paraId="628E509B" w14:textId="77777777" w:rsidR="003B7824" w:rsidRPr="003B7824" w:rsidRDefault="003B7824" w:rsidP="003B7824">
      <w:pPr>
        <w:pStyle w:val="Ttulo2"/>
      </w:pPr>
      <w:bookmarkStart w:id="28" w:name="_Toc160529745"/>
      <w:r w:rsidRPr="003B7824">
        <w:rPr>
          <w:rStyle w:val="Textoennegrita"/>
          <w:b w:val="0"/>
          <w:bCs w:val="0"/>
          <w:color w:val="9D3511" w:themeColor="accent1" w:themeShade="BF"/>
        </w:rPr>
        <w:t xml:space="preserve">Modificación del historial utilizando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commit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amend</w:t>
      </w:r>
      <w:proofErr w:type="spellEnd"/>
      <w:r w:rsidRPr="003B7824">
        <w:rPr>
          <w:rStyle w:val="Textoennegrita"/>
          <w:b w:val="0"/>
          <w:bCs w:val="0"/>
          <w:color w:val="9D3511" w:themeColor="accent1" w:themeShade="BF"/>
        </w:rPr>
        <w:t>:</w:t>
      </w:r>
      <w:bookmarkEnd w:id="28"/>
    </w:p>
    <w:p w14:paraId="08B729B2" w14:textId="77777777" w:rsidR="003B7824" w:rsidRPr="000D067D" w:rsidRDefault="003B7824" w:rsidP="003B7824">
      <w:pPr>
        <w:pStyle w:val="Textoindependiente"/>
      </w:pPr>
      <w:r w:rsidRPr="000D067D">
        <w:t xml:space="preserve">El comando </w:t>
      </w: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commit</w:t>
      </w:r>
      <w:proofErr w:type="spellEnd"/>
      <w:r w:rsidRPr="000D067D">
        <w:rPr>
          <w:rStyle w:val="Textofuente"/>
        </w:rPr>
        <w:t xml:space="preserve"> --</w:t>
      </w:r>
      <w:proofErr w:type="spellStart"/>
      <w:r w:rsidRPr="000D067D">
        <w:rPr>
          <w:rStyle w:val="Textofuente"/>
        </w:rPr>
        <w:t>amend</w:t>
      </w:r>
      <w:proofErr w:type="spellEnd"/>
      <w:r w:rsidRPr="000D067D">
        <w:t xml:space="preserve"> te permite realizar cambios en el </w:t>
      </w:r>
      <w:proofErr w:type="spellStart"/>
      <w:r w:rsidRPr="000D067D">
        <w:t>commit</w:t>
      </w:r>
      <w:proofErr w:type="spellEnd"/>
      <w:r w:rsidRPr="000D067D">
        <w:t xml:space="preserve"> más reciente sin crear un nuevo </w:t>
      </w:r>
      <w:proofErr w:type="spellStart"/>
      <w:r w:rsidRPr="000D067D">
        <w:t>commit</w:t>
      </w:r>
      <w:proofErr w:type="spellEnd"/>
      <w:r w:rsidRPr="000D067D">
        <w:t xml:space="preserve">. Esto puede ser útil para corregir errores tipográficos en el mensaje del </w:t>
      </w:r>
      <w:proofErr w:type="spellStart"/>
      <w:r w:rsidRPr="000D067D">
        <w:t>commit</w:t>
      </w:r>
      <w:proofErr w:type="spellEnd"/>
      <w:r w:rsidRPr="000D067D">
        <w:t xml:space="preserve">, añadir archivos olvidados al </w:t>
      </w:r>
      <w:proofErr w:type="spellStart"/>
      <w:r w:rsidRPr="000D067D">
        <w:t>commit</w:t>
      </w:r>
      <w:proofErr w:type="spellEnd"/>
      <w:r w:rsidRPr="000D067D">
        <w:t xml:space="preserve"> o incluso modificar los cambios realizados en los archivos.</w:t>
      </w:r>
    </w:p>
    <w:p w14:paraId="75C74DE7"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7A04989E" w14:textId="77777777" w:rsidR="003B7824" w:rsidRPr="003B7824" w:rsidRDefault="003B7824" w:rsidP="003B7824">
      <w:pPr>
        <w:pStyle w:val="Cita"/>
        <w:rPr>
          <w:rStyle w:val="Textofuente"/>
          <w:lang w:val="en-US"/>
        </w:rPr>
      </w:pPr>
      <w:r w:rsidRPr="003B7824">
        <w:rPr>
          <w:rStyle w:val="Textofuente"/>
          <w:lang w:val="en-US"/>
        </w:rPr>
        <w:t xml:space="preserve">git add </w:t>
      </w:r>
      <w:proofErr w:type="spellStart"/>
      <w:r w:rsidRPr="003B7824">
        <w:rPr>
          <w:rStyle w:val="Textofuente"/>
          <w:lang w:val="en-US"/>
        </w:rPr>
        <w:t>archivo_</w:t>
      </w:r>
      <w:proofErr w:type="gramStart"/>
      <w:r w:rsidRPr="003B7824">
        <w:rPr>
          <w:rStyle w:val="Textofuente"/>
          <w:lang w:val="en-US"/>
        </w:rPr>
        <w:t>modificado</w:t>
      </w:r>
      <w:proofErr w:type="spellEnd"/>
      <w:proofErr w:type="gramEnd"/>
    </w:p>
    <w:p w14:paraId="1D5FCF6D" w14:textId="77777777" w:rsidR="003B7824" w:rsidRPr="003B7824" w:rsidRDefault="003B7824" w:rsidP="003B7824">
      <w:pPr>
        <w:pStyle w:val="Cita"/>
        <w:rPr>
          <w:lang w:val="en-US"/>
        </w:rPr>
      </w:pPr>
      <w:r w:rsidRPr="003B7824">
        <w:rPr>
          <w:rStyle w:val="Textofuente"/>
          <w:lang w:val="en-US"/>
        </w:rPr>
        <w:t>git commit --</w:t>
      </w:r>
      <w:proofErr w:type="gramStart"/>
      <w:r w:rsidRPr="003B7824">
        <w:rPr>
          <w:rStyle w:val="Textofuente"/>
          <w:lang w:val="en-US"/>
        </w:rPr>
        <w:t>amend</w:t>
      </w:r>
      <w:proofErr w:type="gramEnd"/>
    </w:p>
    <w:p w14:paraId="7FA53CF8" w14:textId="77777777" w:rsidR="003B7824" w:rsidRPr="000D067D" w:rsidRDefault="003B7824" w:rsidP="003B7824">
      <w:pPr>
        <w:pStyle w:val="Textoindependiente"/>
      </w:pPr>
      <w:r w:rsidRPr="000D067D">
        <w:t xml:space="preserve">Este comando abrirá tu editor de texto predeterminado para que puedas realizar los cambios necesarios en el mensaje del </w:t>
      </w:r>
      <w:proofErr w:type="spellStart"/>
      <w:r w:rsidRPr="000D067D">
        <w:t>commit</w:t>
      </w:r>
      <w:proofErr w:type="spellEnd"/>
      <w:r w:rsidRPr="000D067D">
        <w:t xml:space="preserve">. Si solo deseas cambiar el mensaje del </w:t>
      </w:r>
      <w:proofErr w:type="spellStart"/>
      <w:r w:rsidRPr="000D067D">
        <w:t>commit</w:t>
      </w:r>
      <w:proofErr w:type="spellEnd"/>
      <w:r w:rsidRPr="000D067D">
        <w:t xml:space="preserve">, puedes utilizar la opción </w:t>
      </w:r>
      <w:r w:rsidRPr="000D067D">
        <w:rPr>
          <w:rStyle w:val="Textofuente"/>
        </w:rPr>
        <w:t>-m</w:t>
      </w:r>
      <w:r w:rsidRPr="000D067D">
        <w:t xml:space="preserve"> seguida del nuevo mensaje:</w:t>
      </w:r>
    </w:p>
    <w:p w14:paraId="0120F507" w14:textId="77777777" w:rsidR="003B7824" w:rsidRPr="000D067D" w:rsidRDefault="003B7824" w:rsidP="003B7824">
      <w:pPr>
        <w:pStyle w:val="Cita"/>
        <w:rPr>
          <w:rStyle w:val="Textofuente"/>
        </w:rPr>
      </w:pPr>
      <w:proofErr w:type="spellStart"/>
      <w:r w:rsidRPr="000D067D">
        <w:t>bashCopy</w:t>
      </w:r>
      <w:proofErr w:type="spellEnd"/>
      <w:r w:rsidRPr="000D067D">
        <w:t xml:space="preserve"> </w:t>
      </w:r>
      <w:proofErr w:type="spellStart"/>
      <w:r w:rsidRPr="000D067D">
        <w:t>code</w:t>
      </w:r>
      <w:proofErr w:type="spellEnd"/>
    </w:p>
    <w:p w14:paraId="6864B5A1" w14:textId="77777777" w:rsidR="003B7824" w:rsidRPr="000D067D" w:rsidRDefault="003B7824" w:rsidP="003B7824">
      <w:pPr>
        <w:pStyle w:val="Cita"/>
        <w:rPr>
          <w:rStyle w:val="Textoennegrita"/>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commit</w:t>
      </w:r>
      <w:proofErr w:type="spellEnd"/>
      <w:r w:rsidRPr="000D067D">
        <w:rPr>
          <w:rStyle w:val="Textofuente"/>
        </w:rPr>
        <w:t xml:space="preserve"> --</w:t>
      </w:r>
      <w:proofErr w:type="spellStart"/>
      <w:r w:rsidRPr="000D067D">
        <w:rPr>
          <w:rStyle w:val="Textofuente"/>
        </w:rPr>
        <w:t>amend</w:t>
      </w:r>
      <w:proofErr w:type="spellEnd"/>
      <w:r w:rsidRPr="000D067D">
        <w:rPr>
          <w:rStyle w:val="Textofuente"/>
        </w:rPr>
        <w:t xml:space="preserve"> -m "Nuevo mensaje del </w:t>
      </w:r>
      <w:proofErr w:type="spellStart"/>
      <w:r w:rsidRPr="000D067D">
        <w:rPr>
          <w:rStyle w:val="Textofuente"/>
        </w:rPr>
        <w:t>commit</w:t>
      </w:r>
      <w:proofErr w:type="spellEnd"/>
      <w:r w:rsidRPr="000D067D">
        <w:rPr>
          <w:rStyle w:val="Textofuente"/>
        </w:rPr>
        <w:t>"</w:t>
      </w:r>
    </w:p>
    <w:p w14:paraId="7A98C225" w14:textId="77777777" w:rsidR="003B7824" w:rsidRPr="003B7824" w:rsidRDefault="003B7824" w:rsidP="003B7824">
      <w:pPr>
        <w:pStyle w:val="Ttulo2"/>
        <w:rPr>
          <w:rStyle w:val="Textofuente"/>
          <w:rFonts w:asciiTheme="majorHAnsi" w:eastAsiaTheme="majorEastAsia" w:hAnsiTheme="majorHAnsi" w:cstheme="majorBidi"/>
        </w:rPr>
      </w:pPr>
      <w:bookmarkStart w:id="29" w:name="_Toc160529746"/>
      <w:r w:rsidRPr="003B7824">
        <w:rPr>
          <w:rStyle w:val="Textoennegrita"/>
          <w:b w:val="0"/>
          <w:bCs w:val="0"/>
          <w:color w:val="9D3511" w:themeColor="accent1" w:themeShade="BF"/>
        </w:rPr>
        <w:t xml:space="preserve">Uso de </w:t>
      </w:r>
      <w:proofErr w:type="spellStart"/>
      <w:r w:rsidRPr="003B7824">
        <w:rPr>
          <w:rStyle w:val="Textoennegrita"/>
          <w:b w:val="0"/>
          <w:bCs w:val="0"/>
          <w:color w:val="9D3511" w:themeColor="accent1" w:themeShade="BF"/>
        </w:rPr>
        <w:t>git</w:t>
      </w:r>
      <w:proofErr w:type="spellEnd"/>
      <w:r w:rsidRPr="003B7824">
        <w:rPr>
          <w:rStyle w:val="Textoennegrita"/>
          <w:b w:val="0"/>
          <w:bCs w:val="0"/>
          <w:color w:val="9D3511" w:themeColor="accent1" w:themeShade="BF"/>
        </w:rPr>
        <w:t xml:space="preserve"> </w:t>
      </w:r>
      <w:proofErr w:type="spellStart"/>
      <w:r w:rsidRPr="003B7824">
        <w:rPr>
          <w:rStyle w:val="Textoennegrita"/>
          <w:b w:val="0"/>
          <w:bCs w:val="0"/>
          <w:color w:val="9D3511" w:themeColor="accent1" w:themeShade="BF"/>
        </w:rPr>
        <w:t>reset</w:t>
      </w:r>
      <w:proofErr w:type="spellEnd"/>
      <w:r w:rsidRPr="003B7824">
        <w:rPr>
          <w:rStyle w:val="Textoennegrita"/>
          <w:b w:val="0"/>
          <w:bCs w:val="0"/>
          <w:color w:val="9D3511" w:themeColor="accent1" w:themeShade="BF"/>
        </w:rPr>
        <w:t xml:space="preserve"> para deshacer cambios de forma más flexible:</w:t>
      </w:r>
      <w:bookmarkEnd w:id="29"/>
    </w:p>
    <w:p w14:paraId="515CF6E2" w14:textId="77777777" w:rsidR="003B7824" w:rsidRPr="000D067D" w:rsidRDefault="003B7824" w:rsidP="003B7824">
      <w:pPr>
        <w:pStyle w:val="Textoindependiente"/>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t xml:space="preserve"> se utiliza para deshacer cambios en el historial, pero también puede utilizarse para deshacer cambios en el área de preparación o en el directorio de trabajo.</w:t>
      </w:r>
    </w:p>
    <w:p w14:paraId="7678163D" w14:textId="77777777" w:rsidR="003B7824" w:rsidRPr="000D067D" w:rsidRDefault="003B7824" w:rsidP="003B7824">
      <w:pPr>
        <w:pStyle w:val="Textoindependiente"/>
        <w:numPr>
          <w:ilvl w:val="0"/>
          <w:numId w:val="9"/>
        </w:numPr>
        <w:tabs>
          <w:tab w:val="left" w:pos="707"/>
        </w:tabs>
        <w:spacing w:after="0"/>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soft</w:t>
      </w:r>
      <w:proofErr w:type="spellEnd"/>
      <w:r w:rsidRPr="000D067D">
        <w:t xml:space="preserve">: Deshace el </w:t>
      </w:r>
      <w:proofErr w:type="spellStart"/>
      <w:r w:rsidRPr="000D067D">
        <w:t>commit</w:t>
      </w:r>
      <w:proofErr w:type="spellEnd"/>
      <w:r w:rsidRPr="000D067D">
        <w:t>, pero mantiene los cambios en el área de preparación.</w:t>
      </w:r>
    </w:p>
    <w:p w14:paraId="77FA0FB4" w14:textId="77777777" w:rsidR="003B7824" w:rsidRPr="000D067D" w:rsidRDefault="003B7824" w:rsidP="003B7824">
      <w:pPr>
        <w:pStyle w:val="Textoindependiente"/>
        <w:numPr>
          <w:ilvl w:val="0"/>
          <w:numId w:val="9"/>
        </w:numPr>
        <w:tabs>
          <w:tab w:val="left" w:pos="707"/>
        </w:tabs>
        <w:spacing w:after="0"/>
        <w:rPr>
          <w:rStyle w:val="Textofuente"/>
        </w:rPr>
      </w:pPr>
      <w:proofErr w:type="spellStart"/>
      <w:r w:rsidRPr="000D067D">
        <w:rPr>
          <w:rStyle w:val="Textofuente"/>
        </w:rPr>
        <w:lastRenderedPageBreak/>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mixed</w:t>
      </w:r>
      <w:proofErr w:type="spellEnd"/>
      <w:r w:rsidRPr="000D067D">
        <w:t xml:space="preserve">: Deshace el </w:t>
      </w:r>
      <w:proofErr w:type="spellStart"/>
      <w:r w:rsidRPr="000D067D">
        <w:t>commit</w:t>
      </w:r>
      <w:proofErr w:type="spellEnd"/>
      <w:r w:rsidRPr="000D067D">
        <w:t xml:space="preserve"> y los cambios en el área de preparación, pero mantiene los cambios en el directorio de trabajo (archivos modificados).</w:t>
      </w:r>
    </w:p>
    <w:p w14:paraId="4F395BCF" w14:textId="77777777" w:rsidR="003B7824" w:rsidRPr="000D067D" w:rsidRDefault="003B7824" w:rsidP="003B7824">
      <w:pPr>
        <w:pStyle w:val="Textoindependiente"/>
        <w:numPr>
          <w:ilvl w:val="0"/>
          <w:numId w:val="9"/>
        </w:numPr>
        <w:tabs>
          <w:tab w:val="left" w:pos="707"/>
        </w:tabs>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hard</w:t>
      </w:r>
      <w:proofErr w:type="spellEnd"/>
      <w:r w:rsidRPr="000D067D">
        <w:t xml:space="preserve">: Deshace el </w:t>
      </w:r>
      <w:proofErr w:type="spellStart"/>
      <w:r w:rsidRPr="000D067D">
        <w:t>commit</w:t>
      </w:r>
      <w:proofErr w:type="spellEnd"/>
      <w:r w:rsidRPr="000D067D">
        <w:t xml:space="preserve"> y los cambios en el área de preparación, eliminando también los cambios en el directorio de trabajo.</w:t>
      </w:r>
    </w:p>
    <w:p w14:paraId="6683F1EF" w14:textId="77777777" w:rsidR="003B7824" w:rsidRPr="000D067D" w:rsidRDefault="003B7824" w:rsidP="003B7824">
      <w:pPr>
        <w:pStyle w:val="Cita"/>
        <w:rPr>
          <w:rStyle w:val="Textofuente"/>
        </w:rPr>
      </w:pPr>
      <w:proofErr w:type="spellStart"/>
      <w:r w:rsidRPr="000D067D">
        <w:t>bashCopy</w:t>
      </w:r>
      <w:proofErr w:type="spellEnd"/>
      <w:r w:rsidRPr="000D067D">
        <w:t xml:space="preserve"> </w:t>
      </w:r>
      <w:proofErr w:type="spellStart"/>
      <w:r w:rsidRPr="000D067D">
        <w:t>code</w:t>
      </w:r>
      <w:proofErr w:type="spellEnd"/>
    </w:p>
    <w:p w14:paraId="6EE54094" w14:textId="77777777" w:rsidR="003B7824" w:rsidRPr="000D067D" w:rsidRDefault="003B7824" w:rsidP="003B7824">
      <w:pPr>
        <w:pStyle w:val="Cita"/>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soft</w:t>
      </w:r>
      <w:proofErr w:type="spellEnd"/>
      <w:r w:rsidRPr="000D067D">
        <w:rPr>
          <w:rStyle w:val="Textofuente"/>
        </w:rPr>
        <w:t xml:space="preserve"> HEAD~1   # Deshace el último </w:t>
      </w:r>
      <w:proofErr w:type="spellStart"/>
      <w:r w:rsidRPr="000D067D">
        <w:rPr>
          <w:rStyle w:val="Textofuente"/>
        </w:rPr>
        <w:t>commit</w:t>
      </w:r>
      <w:proofErr w:type="spellEnd"/>
      <w:r w:rsidRPr="000D067D">
        <w:rPr>
          <w:rStyle w:val="Textofuente"/>
        </w:rPr>
        <w:t>, manteniendo los cambios en el área de preparación</w:t>
      </w:r>
    </w:p>
    <w:p w14:paraId="6BEB570A" w14:textId="77777777" w:rsidR="003B7824" w:rsidRPr="000D067D" w:rsidRDefault="003B7824" w:rsidP="003B7824">
      <w:pPr>
        <w:pStyle w:val="Cita"/>
        <w:rPr>
          <w:rStyle w:val="Textofuente"/>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mixed</w:t>
      </w:r>
      <w:proofErr w:type="spellEnd"/>
      <w:r w:rsidRPr="000D067D">
        <w:rPr>
          <w:rStyle w:val="Textofuente"/>
        </w:rPr>
        <w:t xml:space="preserve"> HEAD~</w:t>
      </w:r>
      <w:proofErr w:type="gramStart"/>
      <w:r w:rsidRPr="000D067D">
        <w:rPr>
          <w:rStyle w:val="Textofuente"/>
        </w:rPr>
        <w:t>1  #</w:t>
      </w:r>
      <w:proofErr w:type="gramEnd"/>
      <w:r w:rsidRPr="000D067D">
        <w:rPr>
          <w:rStyle w:val="Textofuente"/>
        </w:rPr>
        <w:t xml:space="preserve"> Deshace el último </w:t>
      </w:r>
      <w:proofErr w:type="spellStart"/>
      <w:r w:rsidRPr="000D067D">
        <w:rPr>
          <w:rStyle w:val="Textofuente"/>
        </w:rPr>
        <w:t>commit</w:t>
      </w:r>
      <w:proofErr w:type="spellEnd"/>
      <w:r w:rsidRPr="000D067D">
        <w:rPr>
          <w:rStyle w:val="Textofuente"/>
        </w:rPr>
        <w:t xml:space="preserve"> y los cambios en el área de preparación, pero mantiene los cambios en el directorio de trabajo</w:t>
      </w:r>
    </w:p>
    <w:p w14:paraId="3E76FC6A" w14:textId="77777777" w:rsidR="003B7824" w:rsidRPr="000D067D" w:rsidRDefault="003B7824" w:rsidP="003B7824">
      <w:pPr>
        <w:pStyle w:val="Cita"/>
        <w:rPr>
          <w:rStyle w:val="Textoennegrita"/>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reset</w:t>
      </w:r>
      <w:proofErr w:type="spellEnd"/>
      <w:r w:rsidRPr="000D067D">
        <w:rPr>
          <w:rStyle w:val="Textofuente"/>
        </w:rPr>
        <w:t xml:space="preserve"> --</w:t>
      </w:r>
      <w:proofErr w:type="spellStart"/>
      <w:r w:rsidRPr="000D067D">
        <w:rPr>
          <w:rStyle w:val="Textofuente"/>
        </w:rPr>
        <w:t>hard</w:t>
      </w:r>
      <w:proofErr w:type="spellEnd"/>
      <w:r w:rsidRPr="000D067D">
        <w:rPr>
          <w:rStyle w:val="Textofuente"/>
        </w:rPr>
        <w:t xml:space="preserve"> HEAD~1   # Deshace el último </w:t>
      </w:r>
      <w:proofErr w:type="spellStart"/>
      <w:r w:rsidRPr="000D067D">
        <w:rPr>
          <w:rStyle w:val="Textofuente"/>
        </w:rPr>
        <w:t>commit</w:t>
      </w:r>
      <w:proofErr w:type="spellEnd"/>
      <w:r w:rsidRPr="000D067D">
        <w:rPr>
          <w:rStyle w:val="Textofuente"/>
        </w:rPr>
        <w:t xml:space="preserve"> y todos los cambios realizados en él</w:t>
      </w:r>
    </w:p>
    <w:p w14:paraId="75BE49FE" w14:textId="30A9124C" w:rsidR="003B7824" w:rsidRPr="003B7824" w:rsidRDefault="003B7824" w:rsidP="003B7824">
      <w:pPr>
        <w:pStyle w:val="Ttulo2"/>
        <w:rPr>
          <w:rStyle w:val="Textofuente"/>
          <w:rFonts w:asciiTheme="majorHAnsi" w:eastAsiaTheme="majorEastAsia" w:hAnsiTheme="majorHAnsi" w:cstheme="majorBidi"/>
        </w:rPr>
      </w:pPr>
      <w:bookmarkStart w:id="30" w:name="_Toc160529747"/>
      <w:r w:rsidRPr="003B7824">
        <w:rPr>
          <w:rStyle w:val="Textoennegrita"/>
          <w:b w:val="0"/>
          <w:bCs w:val="0"/>
          <w:color w:val="9D3511" w:themeColor="accent1" w:themeShade="BF"/>
        </w:rPr>
        <w:t>Introducción al rebase: reorganización de la historia de la rama</w:t>
      </w:r>
      <w:r>
        <w:rPr>
          <w:rStyle w:val="Textoennegrita"/>
          <w:b w:val="0"/>
          <w:bCs w:val="0"/>
          <w:color w:val="9D3511" w:themeColor="accent1" w:themeShade="BF"/>
        </w:rPr>
        <w:t>.</w:t>
      </w:r>
      <w:bookmarkEnd w:id="30"/>
    </w:p>
    <w:p w14:paraId="20298D29" w14:textId="77777777" w:rsidR="003B7824" w:rsidRPr="000D067D" w:rsidRDefault="003B7824" w:rsidP="003B7824">
      <w:pPr>
        <w:pStyle w:val="Textoindependiente"/>
      </w:pPr>
      <w:proofErr w:type="spellStart"/>
      <w:r w:rsidRPr="000D067D">
        <w:rPr>
          <w:rStyle w:val="Textofuente"/>
        </w:rPr>
        <w:t>git</w:t>
      </w:r>
      <w:proofErr w:type="spellEnd"/>
      <w:r w:rsidRPr="000D067D">
        <w:rPr>
          <w:rStyle w:val="Textofuente"/>
        </w:rPr>
        <w:t xml:space="preserve"> rebase</w:t>
      </w:r>
      <w:r w:rsidRPr="000D067D">
        <w:t xml:space="preserve"> es una herramienta poderosa que te permite reorganizar la historia de una rama al reubicar los </w:t>
      </w:r>
      <w:proofErr w:type="spellStart"/>
      <w:r w:rsidRPr="000D067D">
        <w:t>commits</w:t>
      </w:r>
      <w:proofErr w:type="spellEnd"/>
      <w:r w:rsidRPr="000D067D">
        <w:t xml:space="preserve"> sobre otra base. Esto puede ser útil para mantener un historial de cambios limpio y lineal, evitando bifurcaciones innecesarias.</w:t>
      </w:r>
    </w:p>
    <w:p w14:paraId="75192958"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615411CC" w14:textId="77777777" w:rsidR="003B7824" w:rsidRPr="003B7824" w:rsidRDefault="003B7824" w:rsidP="003B7824">
      <w:pPr>
        <w:pStyle w:val="Cita"/>
        <w:rPr>
          <w:rStyle w:val="Textofuente"/>
          <w:lang w:val="en-US"/>
        </w:rPr>
      </w:pPr>
      <w:r w:rsidRPr="003B7824">
        <w:rPr>
          <w:rStyle w:val="Textofuente"/>
          <w:lang w:val="en-US"/>
        </w:rPr>
        <w:t xml:space="preserve">git checkout </w:t>
      </w:r>
      <w:proofErr w:type="spellStart"/>
      <w:r w:rsidRPr="003B7824">
        <w:rPr>
          <w:rStyle w:val="Textofuente"/>
          <w:lang w:val="en-US"/>
        </w:rPr>
        <w:t>mi_rama</w:t>
      </w:r>
      <w:proofErr w:type="spellEnd"/>
    </w:p>
    <w:p w14:paraId="713BB0A0" w14:textId="77777777" w:rsidR="003B7824" w:rsidRPr="000D067D" w:rsidRDefault="003B7824" w:rsidP="003B7824">
      <w:pPr>
        <w:pStyle w:val="Cita"/>
      </w:pPr>
      <w:proofErr w:type="spellStart"/>
      <w:r w:rsidRPr="000D067D">
        <w:rPr>
          <w:rStyle w:val="Textofuente"/>
        </w:rPr>
        <w:t>git</w:t>
      </w:r>
      <w:proofErr w:type="spellEnd"/>
      <w:r w:rsidRPr="000D067D">
        <w:rPr>
          <w:rStyle w:val="Textofuente"/>
        </w:rPr>
        <w:t xml:space="preserve"> rebase </w:t>
      </w:r>
      <w:proofErr w:type="spellStart"/>
      <w:r w:rsidRPr="000D067D">
        <w:rPr>
          <w:rStyle w:val="Textofuente"/>
        </w:rPr>
        <w:t>rama_base</w:t>
      </w:r>
      <w:proofErr w:type="spellEnd"/>
    </w:p>
    <w:p w14:paraId="19F3CB16" w14:textId="77777777" w:rsidR="003B7824" w:rsidRPr="000D067D" w:rsidRDefault="003B7824" w:rsidP="003B7824">
      <w:pPr>
        <w:pStyle w:val="Textoindependiente"/>
      </w:pPr>
      <w:r w:rsidRPr="000D067D">
        <w:t xml:space="preserve">Este comando toma todos los </w:t>
      </w:r>
      <w:proofErr w:type="spellStart"/>
      <w:r w:rsidRPr="000D067D">
        <w:t>commits</w:t>
      </w:r>
      <w:proofErr w:type="spellEnd"/>
      <w:r w:rsidRPr="000D067D">
        <w:t xml:space="preserve"> realizados en </w:t>
      </w:r>
      <w:proofErr w:type="spellStart"/>
      <w:r w:rsidRPr="000D067D">
        <w:rPr>
          <w:rStyle w:val="Textofuente"/>
        </w:rPr>
        <w:t>mi_rama</w:t>
      </w:r>
      <w:proofErr w:type="spellEnd"/>
      <w:r w:rsidRPr="000D067D">
        <w:t xml:space="preserve"> que no están en </w:t>
      </w:r>
      <w:proofErr w:type="spellStart"/>
      <w:r w:rsidRPr="000D067D">
        <w:rPr>
          <w:rStyle w:val="Textofuente"/>
        </w:rPr>
        <w:t>rama_base</w:t>
      </w:r>
      <w:proofErr w:type="spellEnd"/>
      <w:r w:rsidRPr="000D067D">
        <w:t xml:space="preserve">, deshace esos </w:t>
      </w:r>
      <w:proofErr w:type="spellStart"/>
      <w:r w:rsidRPr="000D067D">
        <w:t>commits</w:t>
      </w:r>
      <w:proofErr w:type="spellEnd"/>
      <w:r w:rsidRPr="000D067D">
        <w:t xml:space="preserve"> temporalmente, aplica los </w:t>
      </w:r>
      <w:proofErr w:type="spellStart"/>
      <w:r w:rsidRPr="000D067D">
        <w:t>commits</w:t>
      </w:r>
      <w:proofErr w:type="spellEnd"/>
      <w:r w:rsidRPr="000D067D">
        <w:t xml:space="preserve"> de </w:t>
      </w:r>
      <w:proofErr w:type="spellStart"/>
      <w:r w:rsidRPr="000D067D">
        <w:rPr>
          <w:rStyle w:val="Textofuente"/>
        </w:rPr>
        <w:t>rama_base</w:t>
      </w:r>
      <w:proofErr w:type="spellEnd"/>
      <w:r w:rsidRPr="000D067D">
        <w:t xml:space="preserve"> y luego vuelve a aplicar los </w:t>
      </w:r>
      <w:proofErr w:type="spellStart"/>
      <w:r w:rsidRPr="000D067D">
        <w:t>commits</w:t>
      </w:r>
      <w:proofErr w:type="spellEnd"/>
      <w:r w:rsidRPr="000D067D">
        <w:t xml:space="preserve"> de </w:t>
      </w:r>
      <w:proofErr w:type="spellStart"/>
      <w:r w:rsidRPr="000D067D">
        <w:rPr>
          <w:rStyle w:val="Textofuente"/>
        </w:rPr>
        <w:t>mi_rama</w:t>
      </w:r>
      <w:proofErr w:type="spellEnd"/>
      <w:r w:rsidRPr="000D067D">
        <w:t xml:space="preserve"> uno por uno. Esto crea una línea de tiempo lineal y limpia.</w:t>
      </w:r>
    </w:p>
    <w:p w14:paraId="38C2C044" w14:textId="77777777" w:rsidR="003B7824" w:rsidRPr="000D067D" w:rsidRDefault="003B7824" w:rsidP="003B7824">
      <w:pPr>
        <w:pStyle w:val="Textoindependiente"/>
        <w:rPr>
          <w:rStyle w:val="Textoennegrita"/>
        </w:rPr>
      </w:pPr>
      <w:r w:rsidRPr="000D067D">
        <w:t xml:space="preserve">En resumen, estas herramientas te permiten reescribir el historial de Git de manera efectiva, ya sea corrigiendo errores en </w:t>
      </w:r>
      <w:proofErr w:type="spellStart"/>
      <w:r w:rsidRPr="000D067D">
        <w:t>commits</w:t>
      </w:r>
      <w:proofErr w:type="spellEnd"/>
      <w:r w:rsidRPr="000D067D">
        <w:t xml:space="preserve"> anteriores, deshaciendo cambios de forma flexible o reorganizando la historia de la rama utilizando rebase. Sin embargo, ten en cuenta que reescribir el historial puede afectar a otros colaboradores del proyecto, por lo que es importante utilizar estas herramientas con cuidado y comunicar los cambios realizados.</w:t>
      </w:r>
    </w:p>
    <w:p w14:paraId="2256D02A" w14:textId="77777777" w:rsidR="003B7824" w:rsidRPr="003B7824" w:rsidRDefault="003B7824" w:rsidP="003B7824">
      <w:pPr>
        <w:pStyle w:val="Ttulo1"/>
      </w:pPr>
      <w:bookmarkStart w:id="31" w:name="_Toc160528118"/>
      <w:bookmarkStart w:id="32" w:name="_Toc160529748"/>
      <w:r w:rsidRPr="003B7824">
        <w:rPr>
          <w:rStyle w:val="Ttulo1Car"/>
        </w:rPr>
        <w:t>Personalización Avanzada de Git</w:t>
      </w:r>
      <w:bookmarkEnd w:id="31"/>
      <w:bookmarkEnd w:id="32"/>
    </w:p>
    <w:p w14:paraId="777C9E77" w14:textId="77777777" w:rsidR="003B7824" w:rsidRPr="000D067D" w:rsidRDefault="003B7824" w:rsidP="003B7824">
      <w:pPr>
        <w:pStyle w:val="Textoindependiente"/>
        <w:rPr>
          <w:rStyle w:val="Textoennegrita"/>
        </w:rPr>
      </w:pPr>
      <w:r w:rsidRPr="000D067D">
        <w:t xml:space="preserve">Git ofrece varias características avanzadas que permiten personalizar y optimizar tu flujo de trabajo. Estas incluyen la creación de alias para comandos repetitivos, el uso de </w:t>
      </w:r>
      <w:proofErr w:type="spellStart"/>
      <w:r w:rsidRPr="000D067D">
        <w:t>hooks</w:t>
      </w:r>
      <w:proofErr w:type="spellEnd"/>
      <w:r w:rsidRPr="000D067D">
        <w:t xml:space="preserve"> para automatizar acciones, la creación y utilización de plantillas para mensajes de confirmación, y la gestión de proyectos complejos mediante submódulos y subárboles.</w:t>
      </w:r>
    </w:p>
    <w:p w14:paraId="02D838D0" w14:textId="77777777" w:rsidR="003B7824" w:rsidRPr="003B7824" w:rsidRDefault="003B7824" w:rsidP="003B7824">
      <w:pPr>
        <w:pStyle w:val="Ttulo2"/>
      </w:pPr>
      <w:bookmarkStart w:id="33" w:name="_Toc160529749"/>
      <w:r w:rsidRPr="003B7824">
        <w:rPr>
          <w:rStyle w:val="Textoennegrita"/>
          <w:b w:val="0"/>
          <w:bCs w:val="0"/>
          <w:color w:val="9D3511" w:themeColor="accent1" w:themeShade="BF"/>
        </w:rPr>
        <w:t>Creación de alias para simplificar comandos repetitivos:</w:t>
      </w:r>
      <w:bookmarkEnd w:id="33"/>
    </w:p>
    <w:p w14:paraId="3C084786" w14:textId="77777777" w:rsidR="003B7824" w:rsidRPr="000D067D" w:rsidRDefault="003B7824" w:rsidP="003B7824">
      <w:pPr>
        <w:pStyle w:val="Textoindependiente"/>
      </w:pPr>
      <w:r w:rsidRPr="000D067D">
        <w:t>Los alias en Git te permiten crear atajos para comandos largos o frecuentemente utilizados. Puedes definir alias a nivel global para que estén disponibles en todos tus repositorios.</w:t>
      </w:r>
    </w:p>
    <w:p w14:paraId="24ACAFDB"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0FE33CAD" w14:textId="77777777" w:rsidR="003B7824" w:rsidRPr="003B7824" w:rsidRDefault="003B7824" w:rsidP="003B7824">
      <w:pPr>
        <w:pStyle w:val="Cita"/>
        <w:rPr>
          <w:rStyle w:val="Textofuente"/>
          <w:lang w:val="en-US"/>
        </w:rPr>
      </w:pPr>
      <w:r w:rsidRPr="003B7824">
        <w:rPr>
          <w:rStyle w:val="Textofuente"/>
          <w:lang w:val="en-US"/>
        </w:rPr>
        <w:t>git config --global alias.co checkout</w:t>
      </w:r>
    </w:p>
    <w:p w14:paraId="1B9B83B4" w14:textId="77777777" w:rsidR="003B7824" w:rsidRPr="003B7824" w:rsidRDefault="003B7824" w:rsidP="003B7824">
      <w:pPr>
        <w:pStyle w:val="Cita"/>
        <w:rPr>
          <w:rStyle w:val="Textofuente"/>
          <w:lang w:val="en-US"/>
        </w:rPr>
      </w:pPr>
      <w:r w:rsidRPr="003B7824">
        <w:rPr>
          <w:rStyle w:val="Textofuente"/>
          <w:lang w:val="en-US"/>
        </w:rPr>
        <w:lastRenderedPageBreak/>
        <w:t>git config --global alias.st status</w:t>
      </w:r>
    </w:p>
    <w:p w14:paraId="3818557A" w14:textId="77777777" w:rsidR="003B7824" w:rsidRPr="003B7824" w:rsidRDefault="003B7824" w:rsidP="003B7824">
      <w:pPr>
        <w:pStyle w:val="Cita"/>
        <w:rPr>
          <w:lang w:val="en-US"/>
        </w:rPr>
      </w:pPr>
      <w:r w:rsidRPr="003B7824">
        <w:rPr>
          <w:rStyle w:val="Textofuente"/>
          <w:lang w:val="en-US"/>
        </w:rPr>
        <w:t>git config --global alias.br branch</w:t>
      </w:r>
    </w:p>
    <w:p w14:paraId="1893EEEE" w14:textId="77777777" w:rsidR="003B7824" w:rsidRPr="003B7824" w:rsidRDefault="003B7824" w:rsidP="003B7824">
      <w:pPr>
        <w:pStyle w:val="Textoindependiente"/>
        <w:rPr>
          <w:rStyle w:val="Textoennegrita"/>
          <w:lang w:val="en-US"/>
        </w:rPr>
      </w:pPr>
      <w:r w:rsidRPr="003B7824">
        <w:rPr>
          <w:lang w:val="en-US"/>
        </w:rPr>
        <w:t xml:space="preserve">Esto </w:t>
      </w:r>
      <w:proofErr w:type="spellStart"/>
      <w:r w:rsidRPr="003B7824">
        <w:rPr>
          <w:lang w:val="en-US"/>
        </w:rPr>
        <w:t>te</w:t>
      </w:r>
      <w:proofErr w:type="spellEnd"/>
      <w:r w:rsidRPr="003B7824">
        <w:rPr>
          <w:lang w:val="en-US"/>
        </w:rPr>
        <w:t xml:space="preserve"> </w:t>
      </w:r>
      <w:proofErr w:type="spellStart"/>
      <w:r w:rsidRPr="003B7824">
        <w:rPr>
          <w:lang w:val="en-US"/>
        </w:rPr>
        <w:t>permitirá</w:t>
      </w:r>
      <w:proofErr w:type="spellEnd"/>
      <w:r w:rsidRPr="003B7824">
        <w:rPr>
          <w:lang w:val="en-US"/>
        </w:rPr>
        <w:t xml:space="preserve"> usar </w:t>
      </w:r>
      <w:r w:rsidRPr="003B7824">
        <w:rPr>
          <w:rStyle w:val="Textofuente"/>
          <w:lang w:val="en-US"/>
        </w:rPr>
        <w:t>git co</w:t>
      </w:r>
      <w:r w:rsidRPr="003B7824">
        <w:rPr>
          <w:lang w:val="en-US"/>
        </w:rPr>
        <w:t xml:space="preserve">, </w:t>
      </w:r>
      <w:r w:rsidRPr="003B7824">
        <w:rPr>
          <w:rStyle w:val="Textofuente"/>
          <w:lang w:val="en-US"/>
        </w:rPr>
        <w:t xml:space="preserve">git </w:t>
      </w:r>
      <w:proofErr w:type="spellStart"/>
      <w:r w:rsidRPr="003B7824">
        <w:rPr>
          <w:rStyle w:val="Textofuente"/>
          <w:lang w:val="en-US"/>
        </w:rPr>
        <w:t>st</w:t>
      </w:r>
      <w:proofErr w:type="spellEnd"/>
      <w:r w:rsidRPr="003B7824">
        <w:rPr>
          <w:lang w:val="en-US"/>
        </w:rPr>
        <w:t xml:space="preserve"> y </w:t>
      </w:r>
      <w:r w:rsidRPr="003B7824">
        <w:rPr>
          <w:rStyle w:val="Textofuente"/>
          <w:lang w:val="en-US"/>
        </w:rPr>
        <w:t xml:space="preserve">git </w:t>
      </w:r>
      <w:proofErr w:type="spellStart"/>
      <w:r w:rsidRPr="003B7824">
        <w:rPr>
          <w:rStyle w:val="Textofuente"/>
          <w:lang w:val="en-US"/>
        </w:rPr>
        <w:t>br</w:t>
      </w:r>
      <w:proofErr w:type="spellEnd"/>
      <w:r w:rsidRPr="003B7824">
        <w:rPr>
          <w:lang w:val="en-US"/>
        </w:rPr>
        <w:t xml:space="preserve"> </w:t>
      </w:r>
      <w:proofErr w:type="spellStart"/>
      <w:r w:rsidRPr="003B7824">
        <w:rPr>
          <w:lang w:val="en-US"/>
        </w:rPr>
        <w:t>en</w:t>
      </w:r>
      <w:proofErr w:type="spellEnd"/>
      <w:r w:rsidRPr="003B7824">
        <w:rPr>
          <w:lang w:val="en-US"/>
        </w:rPr>
        <w:t xml:space="preserve"> </w:t>
      </w:r>
      <w:proofErr w:type="spellStart"/>
      <w:r w:rsidRPr="003B7824">
        <w:rPr>
          <w:lang w:val="en-US"/>
        </w:rPr>
        <w:t>lugar</w:t>
      </w:r>
      <w:proofErr w:type="spellEnd"/>
      <w:r w:rsidRPr="003B7824">
        <w:rPr>
          <w:lang w:val="en-US"/>
        </w:rPr>
        <w:t xml:space="preserve"> de </w:t>
      </w:r>
      <w:r w:rsidRPr="003B7824">
        <w:rPr>
          <w:rStyle w:val="Textofuente"/>
          <w:lang w:val="en-US"/>
        </w:rPr>
        <w:t>git checkout</w:t>
      </w:r>
      <w:r w:rsidRPr="003B7824">
        <w:rPr>
          <w:lang w:val="en-US"/>
        </w:rPr>
        <w:t xml:space="preserve">, </w:t>
      </w:r>
      <w:r w:rsidRPr="003B7824">
        <w:rPr>
          <w:rStyle w:val="Textofuente"/>
          <w:lang w:val="en-US"/>
        </w:rPr>
        <w:t>git status</w:t>
      </w:r>
      <w:r w:rsidRPr="003B7824">
        <w:rPr>
          <w:lang w:val="en-US"/>
        </w:rPr>
        <w:t xml:space="preserve"> y </w:t>
      </w:r>
      <w:r w:rsidRPr="003B7824">
        <w:rPr>
          <w:rStyle w:val="Textofuente"/>
          <w:lang w:val="en-US"/>
        </w:rPr>
        <w:t>git branch</w:t>
      </w:r>
      <w:r w:rsidRPr="003B7824">
        <w:rPr>
          <w:lang w:val="en-US"/>
        </w:rPr>
        <w:t xml:space="preserve">, </w:t>
      </w:r>
      <w:proofErr w:type="spellStart"/>
      <w:r w:rsidRPr="003B7824">
        <w:rPr>
          <w:lang w:val="en-US"/>
        </w:rPr>
        <w:t>respectivamente</w:t>
      </w:r>
      <w:proofErr w:type="spellEnd"/>
      <w:r w:rsidRPr="003B7824">
        <w:rPr>
          <w:lang w:val="en-US"/>
        </w:rPr>
        <w:t>.</w:t>
      </w:r>
    </w:p>
    <w:p w14:paraId="7E41F07B" w14:textId="77777777" w:rsidR="003B7824" w:rsidRPr="003B7824" w:rsidRDefault="003B7824" w:rsidP="003B7824">
      <w:pPr>
        <w:pStyle w:val="Ttulo2"/>
      </w:pPr>
      <w:bookmarkStart w:id="34" w:name="_Toc160529750"/>
      <w:r w:rsidRPr="003B7824">
        <w:rPr>
          <w:rStyle w:val="Textoennegrita"/>
          <w:b w:val="0"/>
          <w:bCs w:val="0"/>
          <w:color w:val="9D3511" w:themeColor="accent1" w:themeShade="BF"/>
        </w:rPr>
        <w:t xml:space="preserve">Uso de </w:t>
      </w:r>
      <w:proofErr w:type="spellStart"/>
      <w:r w:rsidRPr="003B7824">
        <w:rPr>
          <w:rStyle w:val="Textoennegrita"/>
          <w:b w:val="0"/>
          <w:bCs w:val="0"/>
          <w:color w:val="9D3511" w:themeColor="accent1" w:themeShade="BF"/>
        </w:rPr>
        <w:t>hooks</w:t>
      </w:r>
      <w:proofErr w:type="spellEnd"/>
      <w:r w:rsidRPr="003B7824">
        <w:rPr>
          <w:rStyle w:val="Textoennegrita"/>
          <w:b w:val="0"/>
          <w:bCs w:val="0"/>
          <w:color w:val="9D3511" w:themeColor="accent1" w:themeShade="BF"/>
        </w:rPr>
        <w:t xml:space="preserve"> para automatizar acciones en determinados eventos de Git:</w:t>
      </w:r>
      <w:bookmarkEnd w:id="34"/>
    </w:p>
    <w:p w14:paraId="42B39E96" w14:textId="77777777" w:rsidR="003B7824" w:rsidRPr="000D067D" w:rsidRDefault="003B7824" w:rsidP="003B7824">
      <w:pPr>
        <w:pStyle w:val="Textoindependiente"/>
      </w:pPr>
      <w:r w:rsidRPr="000D067D">
        <w:t xml:space="preserve">Los </w:t>
      </w:r>
      <w:proofErr w:type="spellStart"/>
      <w:r w:rsidRPr="000D067D">
        <w:t>hooks</w:t>
      </w:r>
      <w:proofErr w:type="spellEnd"/>
      <w:r w:rsidRPr="000D067D">
        <w:t xml:space="preserve"> de Git son scripts que se ejecutan automáticamente en respuesta a eventos específicos de Git, como la confirmación, el </w:t>
      </w:r>
      <w:proofErr w:type="spellStart"/>
      <w:r w:rsidRPr="000D067D">
        <w:t>push</w:t>
      </w:r>
      <w:proofErr w:type="spellEnd"/>
      <w:r w:rsidRPr="000D067D">
        <w:t>, o la fusión de ramas. Puedes utilizarlos para realizar acciones personalizadas, como ejecutar pruebas automatizadas, actualizar la documentación, o notificar a otros miembros del equipo sobre cambios importantes.</w:t>
      </w:r>
    </w:p>
    <w:p w14:paraId="7FD7BCBA" w14:textId="77777777" w:rsidR="003B7824" w:rsidRPr="000D067D" w:rsidRDefault="003B7824" w:rsidP="003B7824">
      <w:pPr>
        <w:pStyle w:val="Textoindependiente"/>
      </w:pPr>
      <w:r w:rsidRPr="000D067D">
        <w:t xml:space="preserve">Por ejemplo, puedes crear un script </w:t>
      </w:r>
      <w:proofErr w:type="spellStart"/>
      <w:r w:rsidRPr="000D067D">
        <w:rPr>
          <w:rStyle w:val="Textofuente"/>
        </w:rPr>
        <w:t>pre-commit</w:t>
      </w:r>
      <w:proofErr w:type="spellEnd"/>
      <w:r w:rsidRPr="000D067D">
        <w:t xml:space="preserve"> que ejecute pruebas antes de cada confirmación:</w:t>
      </w:r>
    </w:p>
    <w:p w14:paraId="12701C6A"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71FED743" w14:textId="77777777" w:rsidR="003B7824" w:rsidRPr="003B7824" w:rsidRDefault="003B7824" w:rsidP="003B7824">
      <w:pPr>
        <w:pStyle w:val="Cita"/>
        <w:rPr>
          <w:rStyle w:val="Textofuente"/>
          <w:lang w:val="en-US"/>
        </w:rPr>
      </w:pPr>
      <w:proofErr w:type="gramStart"/>
      <w:r w:rsidRPr="003B7824">
        <w:rPr>
          <w:rStyle w:val="Textofuente"/>
          <w:lang w:val="en-US"/>
        </w:rPr>
        <w:t>#!/</w:t>
      </w:r>
      <w:proofErr w:type="gramEnd"/>
      <w:r w:rsidRPr="003B7824">
        <w:rPr>
          <w:rStyle w:val="Textofuente"/>
          <w:lang w:val="en-US"/>
        </w:rPr>
        <w:t>bin/bash</w:t>
      </w:r>
    </w:p>
    <w:p w14:paraId="58950D7D" w14:textId="77777777" w:rsidR="003B7824" w:rsidRPr="003B7824" w:rsidRDefault="003B7824" w:rsidP="003B7824">
      <w:pPr>
        <w:pStyle w:val="Cita"/>
        <w:rPr>
          <w:rStyle w:val="Textoennegrita"/>
          <w:lang w:val="en-US"/>
        </w:rPr>
      </w:pPr>
      <w:r w:rsidRPr="003B7824">
        <w:rPr>
          <w:rStyle w:val="Textofuente"/>
          <w:lang w:val="en-US"/>
        </w:rPr>
        <w:t xml:space="preserve">make </w:t>
      </w:r>
      <w:proofErr w:type="gramStart"/>
      <w:r w:rsidRPr="003B7824">
        <w:rPr>
          <w:rStyle w:val="Textofuente"/>
          <w:lang w:val="en-US"/>
        </w:rPr>
        <w:t>test</w:t>
      </w:r>
      <w:proofErr w:type="gramEnd"/>
    </w:p>
    <w:p w14:paraId="693360D4" w14:textId="77777777" w:rsidR="003B7824" w:rsidRPr="003B7824" w:rsidRDefault="003B7824" w:rsidP="003B7824">
      <w:pPr>
        <w:pStyle w:val="Ttulo2"/>
      </w:pPr>
      <w:bookmarkStart w:id="35" w:name="_Toc160529751"/>
      <w:r w:rsidRPr="003B7824">
        <w:rPr>
          <w:rStyle w:val="Textoennegrita"/>
          <w:b w:val="0"/>
          <w:bCs w:val="0"/>
          <w:color w:val="9D3511" w:themeColor="accent1" w:themeShade="BF"/>
        </w:rPr>
        <w:t>Creación y utilización de plantillas para mensajes de confirmación:</w:t>
      </w:r>
      <w:bookmarkEnd w:id="35"/>
    </w:p>
    <w:p w14:paraId="73169ED9" w14:textId="77777777" w:rsidR="003B7824" w:rsidRPr="000D067D" w:rsidRDefault="003B7824" w:rsidP="003B7824">
      <w:pPr>
        <w:pStyle w:val="Textoindependiente"/>
      </w:pPr>
      <w:r w:rsidRPr="000D067D">
        <w:t xml:space="preserve">Puedes crear plantillas para mensajes de confirmación que ayuden a mantener un formato consistente en tus mensajes de </w:t>
      </w:r>
      <w:proofErr w:type="spellStart"/>
      <w:r w:rsidRPr="000D067D">
        <w:t>commit</w:t>
      </w:r>
      <w:proofErr w:type="spellEnd"/>
      <w:r w:rsidRPr="000D067D">
        <w:t xml:space="preserve"> y a incluir la información relevante.</w:t>
      </w:r>
    </w:p>
    <w:p w14:paraId="45D8D202" w14:textId="77777777" w:rsidR="003B7824" w:rsidRPr="000D067D" w:rsidRDefault="003B7824" w:rsidP="003B7824">
      <w:pPr>
        <w:pStyle w:val="Textoindependiente"/>
        <w:numPr>
          <w:ilvl w:val="0"/>
          <w:numId w:val="10"/>
        </w:numPr>
        <w:tabs>
          <w:tab w:val="left" w:pos="707"/>
        </w:tabs>
      </w:pPr>
      <w:r w:rsidRPr="000D067D">
        <w:t xml:space="preserve">Crea un </w:t>
      </w:r>
      <w:proofErr w:type="gramStart"/>
      <w:r w:rsidRPr="000D067D">
        <w:t xml:space="preserve">archivo </w:t>
      </w:r>
      <w:r w:rsidRPr="000D067D">
        <w:rPr>
          <w:rStyle w:val="Textofuente"/>
        </w:rPr>
        <w:t>.</w:t>
      </w:r>
      <w:proofErr w:type="spellStart"/>
      <w:r w:rsidRPr="000D067D">
        <w:rPr>
          <w:rStyle w:val="Textofuente"/>
        </w:rPr>
        <w:t>gitmessage</w:t>
      </w:r>
      <w:proofErr w:type="spellEnd"/>
      <w:proofErr w:type="gramEnd"/>
      <w:r w:rsidRPr="000D067D">
        <w:t xml:space="preserve"> con el formato deseado:</w:t>
      </w:r>
    </w:p>
    <w:p w14:paraId="29FD7536" w14:textId="77777777" w:rsidR="003B7824" w:rsidRPr="000D067D" w:rsidRDefault="003B7824" w:rsidP="003B7824">
      <w:pPr>
        <w:pStyle w:val="Cita"/>
        <w:rPr>
          <w:rStyle w:val="Textofuente"/>
        </w:rPr>
      </w:pPr>
      <w:proofErr w:type="spellStart"/>
      <w:r w:rsidRPr="000D067D">
        <w:t>plaintextCopy</w:t>
      </w:r>
      <w:proofErr w:type="spellEnd"/>
      <w:r w:rsidRPr="000D067D">
        <w:t xml:space="preserve"> </w:t>
      </w:r>
      <w:proofErr w:type="spellStart"/>
      <w:r w:rsidRPr="000D067D">
        <w:t>code</w:t>
      </w:r>
      <w:proofErr w:type="spellEnd"/>
    </w:p>
    <w:p w14:paraId="7B867453" w14:textId="77777777" w:rsidR="003B7824" w:rsidRPr="000D067D" w:rsidRDefault="003B7824" w:rsidP="003B7824">
      <w:pPr>
        <w:pStyle w:val="Cita"/>
      </w:pPr>
      <w:r w:rsidRPr="000D067D">
        <w:rPr>
          <w:rStyle w:val="Textofuente"/>
        </w:rPr>
        <w:t>Asunto:</w:t>
      </w:r>
    </w:p>
    <w:p w14:paraId="7029A0F1" w14:textId="77777777" w:rsidR="003B7824" w:rsidRPr="000D067D" w:rsidRDefault="003B7824" w:rsidP="003B7824">
      <w:pPr>
        <w:pStyle w:val="Cita"/>
      </w:pPr>
    </w:p>
    <w:p w14:paraId="08102315" w14:textId="77777777" w:rsidR="003B7824" w:rsidRPr="000D067D" w:rsidRDefault="003B7824" w:rsidP="003B7824">
      <w:pPr>
        <w:pStyle w:val="Cita"/>
      </w:pPr>
      <w:r w:rsidRPr="000D067D">
        <w:rPr>
          <w:rStyle w:val="Textofuente"/>
        </w:rPr>
        <w:t>Descripción:</w:t>
      </w:r>
    </w:p>
    <w:p w14:paraId="6E1E94E6" w14:textId="77777777" w:rsidR="003B7824" w:rsidRPr="000D067D" w:rsidRDefault="003B7824" w:rsidP="003B7824">
      <w:pPr>
        <w:pStyle w:val="Cita"/>
      </w:pPr>
    </w:p>
    <w:p w14:paraId="26432535" w14:textId="77777777" w:rsidR="003B7824" w:rsidRPr="000D067D" w:rsidRDefault="003B7824" w:rsidP="003B7824">
      <w:pPr>
        <w:pStyle w:val="Cita"/>
        <w:rPr>
          <w:rStyle w:val="Textofuente"/>
        </w:rPr>
      </w:pPr>
      <w:r w:rsidRPr="000D067D">
        <w:rPr>
          <w:rStyle w:val="Textofuente"/>
        </w:rPr>
        <w:t>Tareas:</w:t>
      </w:r>
    </w:p>
    <w:p w14:paraId="78F71A39" w14:textId="77777777" w:rsidR="003B7824" w:rsidRPr="000D067D" w:rsidRDefault="003B7824" w:rsidP="003B7824">
      <w:pPr>
        <w:pStyle w:val="Cita"/>
      </w:pPr>
      <w:r w:rsidRPr="000D067D">
        <w:rPr>
          <w:rStyle w:val="Textofuente"/>
        </w:rPr>
        <w:t>- [ ]</w:t>
      </w:r>
    </w:p>
    <w:p w14:paraId="3AB5F0D9" w14:textId="77777777" w:rsidR="003B7824" w:rsidRPr="000D067D" w:rsidRDefault="003B7824" w:rsidP="003B7824">
      <w:pPr>
        <w:pStyle w:val="Cita"/>
      </w:pPr>
    </w:p>
    <w:p w14:paraId="70E57D49" w14:textId="77777777" w:rsidR="003B7824" w:rsidRPr="000D067D" w:rsidRDefault="003B7824" w:rsidP="003B7824">
      <w:pPr>
        <w:pStyle w:val="Cita"/>
      </w:pPr>
      <w:proofErr w:type="spellStart"/>
      <w:r w:rsidRPr="000D067D">
        <w:rPr>
          <w:rStyle w:val="Textofuente"/>
        </w:rPr>
        <w:t>Refs</w:t>
      </w:r>
      <w:proofErr w:type="spellEnd"/>
      <w:r w:rsidRPr="000D067D">
        <w:rPr>
          <w:rStyle w:val="Textofuente"/>
        </w:rPr>
        <w:t>:</w:t>
      </w:r>
    </w:p>
    <w:p w14:paraId="2F044C29" w14:textId="77777777" w:rsidR="003B7824" w:rsidRPr="000D067D" w:rsidRDefault="003B7824" w:rsidP="003B7824">
      <w:pPr>
        <w:pStyle w:val="Textoindependiente"/>
        <w:numPr>
          <w:ilvl w:val="0"/>
          <w:numId w:val="11"/>
        </w:numPr>
        <w:tabs>
          <w:tab w:val="left" w:pos="707"/>
        </w:tabs>
      </w:pPr>
      <w:r w:rsidRPr="000D067D">
        <w:t>Configura Git para usar esta plantilla:</w:t>
      </w:r>
    </w:p>
    <w:p w14:paraId="52EA9770" w14:textId="77777777" w:rsidR="003B7824" w:rsidRPr="003B7824" w:rsidRDefault="003B7824" w:rsidP="003B7824">
      <w:pPr>
        <w:pStyle w:val="Cita"/>
        <w:rPr>
          <w:rStyle w:val="Textofuente"/>
          <w:lang w:val="en-US"/>
        </w:rPr>
      </w:pPr>
      <w:proofErr w:type="spellStart"/>
      <w:r w:rsidRPr="003B7824">
        <w:rPr>
          <w:lang w:val="en-US"/>
        </w:rPr>
        <w:t>bashCopy</w:t>
      </w:r>
      <w:proofErr w:type="spellEnd"/>
      <w:r w:rsidRPr="003B7824">
        <w:rPr>
          <w:lang w:val="en-US"/>
        </w:rPr>
        <w:t xml:space="preserve"> code</w:t>
      </w:r>
    </w:p>
    <w:p w14:paraId="0CC075AA" w14:textId="77777777" w:rsidR="003B7824" w:rsidRPr="003B7824" w:rsidRDefault="003B7824" w:rsidP="003B7824">
      <w:pPr>
        <w:pStyle w:val="Cita"/>
        <w:rPr>
          <w:lang w:val="en-US"/>
        </w:rPr>
      </w:pPr>
      <w:r w:rsidRPr="003B7824">
        <w:rPr>
          <w:rStyle w:val="Textofuente"/>
          <w:lang w:val="en-US"/>
        </w:rPr>
        <w:t xml:space="preserve">git config --global </w:t>
      </w:r>
      <w:proofErr w:type="spellStart"/>
      <w:proofErr w:type="gramStart"/>
      <w:r w:rsidRPr="003B7824">
        <w:rPr>
          <w:rStyle w:val="Textofuente"/>
          <w:lang w:val="en-US"/>
        </w:rPr>
        <w:t>commit.template</w:t>
      </w:r>
      <w:proofErr w:type="spellEnd"/>
      <w:proofErr w:type="gramEnd"/>
      <w:r w:rsidRPr="003B7824">
        <w:rPr>
          <w:rStyle w:val="Textofuente"/>
          <w:lang w:val="en-US"/>
        </w:rPr>
        <w:t xml:space="preserve"> ~/.</w:t>
      </w:r>
      <w:proofErr w:type="spellStart"/>
      <w:r w:rsidRPr="003B7824">
        <w:rPr>
          <w:rStyle w:val="Textofuente"/>
          <w:lang w:val="en-US"/>
        </w:rPr>
        <w:t>gitmessage</w:t>
      </w:r>
      <w:proofErr w:type="spellEnd"/>
    </w:p>
    <w:p w14:paraId="4E6EA34B" w14:textId="77777777" w:rsidR="003B7824" w:rsidRPr="000D067D" w:rsidRDefault="003B7824" w:rsidP="003B7824">
      <w:pPr>
        <w:pStyle w:val="Textoindependiente"/>
        <w:rPr>
          <w:rStyle w:val="Textoennegrita"/>
        </w:rPr>
      </w:pPr>
      <w:r w:rsidRPr="000D067D">
        <w:t>Ahora, cuando hagas una confirmación, se abrirá automáticamente el editor de texto con la plantilla especificada.</w:t>
      </w:r>
    </w:p>
    <w:p w14:paraId="057B585B" w14:textId="07489A9E" w:rsidR="003B7824" w:rsidRPr="000D067D" w:rsidRDefault="003B7824" w:rsidP="003B7824">
      <w:pPr>
        <w:pStyle w:val="Ttulo2"/>
        <w:rPr>
          <w:rStyle w:val="Textoennegrita"/>
        </w:rPr>
      </w:pPr>
      <w:bookmarkStart w:id="36" w:name="_Toc160529752"/>
      <w:r w:rsidRPr="003B7824">
        <w:lastRenderedPageBreak/>
        <w:t>Gestión de proyectos complejos: combinación de varios proyectos con submódulos y subárbole</w:t>
      </w:r>
      <w:r>
        <w:t>s.</w:t>
      </w:r>
      <w:bookmarkEnd w:id="36"/>
    </w:p>
    <w:p w14:paraId="67F941F2" w14:textId="77777777" w:rsidR="003B7824" w:rsidRPr="000D067D" w:rsidRDefault="003B7824" w:rsidP="003B7824">
      <w:pPr>
        <w:pStyle w:val="Textoindependiente"/>
        <w:numPr>
          <w:ilvl w:val="0"/>
          <w:numId w:val="12"/>
        </w:numPr>
        <w:tabs>
          <w:tab w:val="left" w:pos="707"/>
        </w:tabs>
      </w:pPr>
      <w:r w:rsidRPr="000D067D">
        <w:rPr>
          <w:rStyle w:val="Textoennegrita"/>
        </w:rPr>
        <w:t>Submódulos:</w:t>
      </w:r>
      <w:r w:rsidRPr="000D067D">
        <w:t xml:space="preserve"> Permiten incluir un repositorio Git dentro de otro como una subcarpeta. Esto puede ser útil cuando deseas incluir otro proyecto en tu </w:t>
      </w:r>
      <w:proofErr w:type="gramStart"/>
      <w:r w:rsidRPr="000D067D">
        <w:t>repositorio</w:t>
      </w:r>
      <w:proofErr w:type="gramEnd"/>
      <w:r w:rsidRPr="000D067D">
        <w:t xml:space="preserve"> pero mantenerlo como un proyecto separado y poder actualizarlo independientemente.</w:t>
      </w:r>
    </w:p>
    <w:p w14:paraId="6063C52B" w14:textId="77777777" w:rsidR="003B7824" w:rsidRPr="000D067D" w:rsidRDefault="003B7824" w:rsidP="003B7824">
      <w:pPr>
        <w:pStyle w:val="Cita"/>
        <w:ind w:left="709"/>
        <w:rPr>
          <w:rStyle w:val="Textofuente"/>
        </w:rPr>
      </w:pPr>
      <w:proofErr w:type="spellStart"/>
      <w:r w:rsidRPr="000D067D">
        <w:t>bashCopy</w:t>
      </w:r>
      <w:proofErr w:type="spellEnd"/>
      <w:r w:rsidRPr="000D067D">
        <w:t xml:space="preserve"> </w:t>
      </w:r>
      <w:proofErr w:type="spellStart"/>
      <w:r w:rsidRPr="000D067D">
        <w:t>code</w:t>
      </w:r>
      <w:proofErr w:type="spellEnd"/>
    </w:p>
    <w:p w14:paraId="6E8FDDCE" w14:textId="77777777" w:rsidR="003B7824" w:rsidRPr="000D067D" w:rsidRDefault="003B7824" w:rsidP="003B7824">
      <w:pPr>
        <w:pStyle w:val="Cita"/>
        <w:ind w:left="709"/>
        <w:rPr>
          <w:rStyle w:val="Textoennegrita"/>
        </w:rPr>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submodule</w:t>
      </w:r>
      <w:proofErr w:type="spellEnd"/>
      <w:r w:rsidRPr="000D067D">
        <w:rPr>
          <w:rStyle w:val="Textofuente"/>
        </w:rPr>
        <w:t xml:space="preserve"> </w:t>
      </w:r>
      <w:proofErr w:type="spellStart"/>
      <w:r w:rsidRPr="000D067D">
        <w:rPr>
          <w:rStyle w:val="Textofuente"/>
        </w:rPr>
        <w:t>add</w:t>
      </w:r>
      <w:proofErr w:type="spellEnd"/>
      <w:r w:rsidRPr="000D067D">
        <w:rPr>
          <w:rStyle w:val="Textofuente"/>
        </w:rPr>
        <w:t xml:space="preserve"> &lt;</w:t>
      </w:r>
      <w:proofErr w:type="spellStart"/>
      <w:r w:rsidRPr="000D067D">
        <w:rPr>
          <w:rStyle w:val="Textofuente"/>
        </w:rPr>
        <w:t>URL_del_repositorio</w:t>
      </w:r>
      <w:proofErr w:type="spellEnd"/>
      <w:r w:rsidRPr="000D067D">
        <w:rPr>
          <w:rStyle w:val="Textofuente"/>
        </w:rPr>
        <w:t>&gt; &lt;</w:t>
      </w:r>
      <w:proofErr w:type="spellStart"/>
      <w:r w:rsidRPr="000D067D">
        <w:rPr>
          <w:rStyle w:val="Textofuente"/>
        </w:rPr>
        <w:t>ruta_local</w:t>
      </w:r>
      <w:proofErr w:type="spellEnd"/>
      <w:r w:rsidRPr="000D067D">
        <w:rPr>
          <w:rStyle w:val="Textofuente"/>
        </w:rPr>
        <w:t>&gt;</w:t>
      </w:r>
    </w:p>
    <w:p w14:paraId="203D2A37" w14:textId="77777777" w:rsidR="003B7824" w:rsidRPr="000D067D" w:rsidRDefault="003B7824" w:rsidP="003B7824">
      <w:pPr>
        <w:pStyle w:val="Textoindependiente"/>
        <w:numPr>
          <w:ilvl w:val="0"/>
          <w:numId w:val="13"/>
        </w:numPr>
        <w:tabs>
          <w:tab w:val="left" w:pos="707"/>
        </w:tabs>
      </w:pPr>
      <w:r w:rsidRPr="000D067D">
        <w:rPr>
          <w:rStyle w:val="Textoennegrita"/>
        </w:rPr>
        <w:t>Subárboles:</w:t>
      </w:r>
      <w:r w:rsidRPr="000D067D">
        <w:t xml:space="preserve"> Son similares a los submódulos, pero en lugar de incluir otro repositorio como una subcarpeta, importan el historial de otro repositorio como una carpeta dentro del árbol de directorios del repositorio principal.</w:t>
      </w:r>
    </w:p>
    <w:p w14:paraId="6589358D" w14:textId="77777777" w:rsidR="003B7824" w:rsidRPr="000D067D" w:rsidRDefault="003B7824" w:rsidP="003B7824">
      <w:pPr>
        <w:pStyle w:val="Cita"/>
        <w:ind w:left="709"/>
        <w:rPr>
          <w:rStyle w:val="Textofuente"/>
        </w:rPr>
      </w:pPr>
      <w:proofErr w:type="spellStart"/>
      <w:r w:rsidRPr="000D067D">
        <w:t>bashCopy</w:t>
      </w:r>
      <w:proofErr w:type="spellEnd"/>
      <w:r w:rsidRPr="000D067D">
        <w:t xml:space="preserve"> </w:t>
      </w:r>
      <w:proofErr w:type="spellStart"/>
      <w:r w:rsidRPr="000D067D">
        <w:t>code</w:t>
      </w:r>
      <w:proofErr w:type="spellEnd"/>
    </w:p>
    <w:p w14:paraId="5BD85D8E" w14:textId="77777777" w:rsidR="003B7824" w:rsidRPr="000D067D" w:rsidRDefault="003B7824" w:rsidP="003B7824">
      <w:pPr>
        <w:pStyle w:val="Cita"/>
        <w:ind w:left="709"/>
      </w:pPr>
      <w:proofErr w:type="spellStart"/>
      <w:r w:rsidRPr="000D067D">
        <w:rPr>
          <w:rStyle w:val="Textofuente"/>
        </w:rPr>
        <w:t>git</w:t>
      </w:r>
      <w:proofErr w:type="spellEnd"/>
      <w:r w:rsidRPr="000D067D">
        <w:rPr>
          <w:rStyle w:val="Textofuente"/>
        </w:rPr>
        <w:t xml:space="preserve"> </w:t>
      </w:r>
      <w:proofErr w:type="spellStart"/>
      <w:r w:rsidRPr="000D067D">
        <w:rPr>
          <w:rStyle w:val="Textofuente"/>
        </w:rPr>
        <w:t>subtree</w:t>
      </w:r>
      <w:proofErr w:type="spellEnd"/>
      <w:r w:rsidRPr="000D067D">
        <w:rPr>
          <w:rStyle w:val="Textofuente"/>
        </w:rPr>
        <w:t xml:space="preserve"> </w:t>
      </w:r>
      <w:proofErr w:type="spellStart"/>
      <w:r w:rsidRPr="000D067D">
        <w:rPr>
          <w:rStyle w:val="Textofuente"/>
        </w:rPr>
        <w:t>add</w:t>
      </w:r>
      <w:proofErr w:type="spellEnd"/>
      <w:r w:rsidRPr="000D067D">
        <w:rPr>
          <w:rStyle w:val="Textofuente"/>
        </w:rPr>
        <w:t xml:space="preserve"> --</w:t>
      </w:r>
      <w:proofErr w:type="spellStart"/>
      <w:r w:rsidRPr="000D067D">
        <w:rPr>
          <w:rStyle w:val="Textofuente"/>
        </w:rPr>
        <w:t>prefix</w:t>
      </w:r>
      <w:proofErr w:type="spellEnd"/>
      <w:r w:rsidRPr="000D067D">
        <w:rPr>
          <w:rStyle w:val="Textofuente"/>
        </w:rPr>
        <w:t>=&lt;</w:t>
      </w:r>
      <w:proofErr w:type="spellStart"/>
      <w:r w:rsidRPr="000D067D">
        <w:rPr>
          <w:rStyle w:val="Textofuente"/>
        </w:rPr>
        <w:t>ruta_local</w:t>
      </w:r>
      <w:proofErr w:type="spellEnd"/>
      <w:r w:rsidRPr="000D067D">
        <w:rPr>
          <w:rStyle w:val="Textofuente"/>
        </w:rPr>
        <w:t>&gt; &lt;</w:t>
      </w:r>
      <w:proofErr w:type="spellStart"/>
      <w:r w:rsidRPr="000D067D">
        <w:rPr>
          <w:rStyle w:val="Textofuente"/>
        </w:rPr>
        <w:t>URL_del_repositorio</w:t>
      </w:r>
      <w:proofErr w:type="spellEnd"/>
      <w:r w:rsidRPr="000D067D">
        <w:rPr>
          <w:rStyle w:val="Textofuente"/>
        </w:rPr>
        <w:t>&gt; &lt;rama&gt;</w:t>
      </w:r>
    </w:p>
    <w:p w14:paraId="1689E9AE" w14:textId="77777777" w:rsidR="003B7824" w:rsidRPr="000D067D" w:rsidRDefault="003B7824" w:rsidP="003B7824">
      <w:pPr>
        <w:pStyle w:val="Textoindependiente"/>
        <w:rPr>
          <w:u w:val="single"/>
        </w:rPr>
      </w:pPr>
      <w:r w:rsidRPr="000D067D">
        <w:t xml:space="preserve">En resumen, la personalización avanzada de Git te permite optimizar tu flujo de trabajo, automatizar tareas repetitivas y gestionar proyectos complejos de manera más eficiente. Con alias, </w:t>
      </w:r>
      <w:proofErr w:type="spellStart"/>
      <w:r w:rsidRPr="000D067D">
        <w:t>hooks</w:t>
      </w:r>
      <w:proofErr w:type="spellEnd"/>
      <w:r w:rsidRPr="000D067D">
        <w:t>, plantillas y la capacidad de trabajar con submódulos y subárboles, puedes adaptar Git a las necesidades específicas de tu proyecto y equipo de desarrollo.</w:t>
      </w:r>
    </w:p>
    <w:p w14:paraId="73FE0050" w14:textId="77777777" w:rsidR="003B7824" w:rsidRPr="000D067D" w:rsidRDefault="003B7824" w:rsidP="003B7824">
      <w:pPr>
        <w:pStyle w:val="Textoindependiente"/>
      </w:pPr>
    </w:p>
    <w:p w14:paraId="6D031535" w14:textId="77777777" w:rsidR="003B7824" w:rsidRPr="000D067D" w:rsidRDefault="003B7824" w:rsidP="003B7824">
      <w:pPr>
        <w:pStyle w:val="Textoindependiente"/>
        <w:rPr>
          <w:rStyle w:val="Textoennegrita"/>
          <w:b w:val="0"/>
          <w:bCs w:val="0"/>
        </w:rPr>
      </w:pPr>
    </w:p>
    <w:p w14:paraId="5E868954" w14:textId="77777777" w:rsidR="003B7824" w:rsidRPr="003B7824" w:rsidRDefault="003B7824" w:rsidP="003B7824">
      <w:pPr>
        <w:pStyle w:val="Textoindependiente"/>
      </w:pPr>
    </w:p>
    <w:p w14:paraId="5217854A" w14:textId="77777777" w:rsidR="009C1F0E" w:rsidRPr="003B7824" w:rsidRDefault="009C1F0E" w:rsidP="003B7824"/>
    <w:sectPr w:rsidR="009C1F0E" w:rsidRPr="003B7824" w:rsidSect="004C609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000000B"/>
    <w:multiLevelType w:val="multilevel"/>
    <w:tmpl w:val="0000000B"/>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16cid:durableId="383335416">
    <w:abstractNumId w:val="0"/>
  </w:num>
  <w:num w:numId="2" w16cid:durableId="1776292558">
    <w:abstractNumId w:val="1"/>
  </w:num>
  <w:num w:numId="3" w16cid:durableId="615914644">
    <w:abstractNumId w:val="2"/>
  </w:num>
  <w:num w:numId="4" w16cid:durableId="6174465">
    <w:abstractNumId w:val="3"/>
  </w:num>
  <w:num w:numId="5" w16cid:durableId="1871651650">
    <w:abstractNumId w:val="4"/>
  </w:num>
  <w:num w:numId="6" w16cid:durableId="1232276501">
    <w:abstractNumId w:val="5"/>
  </w:num>
  <w:num w:numId="7" w16cid:durableId="991561828">
    <w:abstractNumId w:val="6"/>
  </w:num>
  <w:num w:numId="8" w16cid:durableId="112678823">
    <w:abstractNumId w:val="7"/>
  </w:num>
  <w:num w:numId="9" w16cid:durableId="1764181269">
    <w:abstractNumId w:val="8"/>
  </w:num>
  <w:num w:numId="10" w16cid:durableId="1787116997">
    <w:abstractNumId w:val="9"/>
  </w:num>
  <w:num w:numId="11" w16cid:durableId="1711880606">
    <w:abstractNumId w:val="10"/>
  </w:num>
  <w:num w:numId="12" w16cid:durableId="767427856">
    <w:abstractNumId w:val="11"/>
  </w:num>
  <w:num w:numId="13" w16cid:durableId="1729572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4"/>
    <w:rsid w:val="00243F1E"/>
    <w:rsid w:val="002D32E8"/>
    <w:rsid w:val="003B7824"/>
    <w:rsid w:val="004C6098"/>
    <w:rsid w:val="004F6899"/>
    <w:rsid w:val="009C1F0E"/>
    <w:rsid w:val="00C526DB"/>
    <w:rsid w:val="00F66C1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4F9E"/>
  <w15:chartTrackingRefBased/>
  <w15:docId w15:val="{B0A448A3-B519-4E61-8D7A-2092664A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24"/>
    <w:pPr>
      <w:pBdr>
        <w:top w:val="single" w:sz="1" w:space="1" w:color="FFFFFF"/>
        <w:left w:val="single" w:sz="1" w:space="1" w:color="FFFFFF"/>
        <w:bottom w:val="single" w:sz="1" w:space="1" w:color="FFFFFF"/>
        <w:right w:val="single" w:sz="1" w:space="1" w:color="FFFFFF"/>
      </w:pBdr>
      <w:spacing w:after="120" w:line="252" w:lineRule="auto"/>
      <w:jc w:val="both"/>
    </w:pPr>
    <w:rPr>
      <w:rFonts w:ascii="Times New Roman" w:eastAsiaTheme="minorEastAsia" w:hAnsi="Times New Roman" w:cs="Times New Roman"/>
      <w:lang w:val="es-ES"/>
      <w14:ligatures w14:val="none"/>
    </w:rPr>
  </w:style>
  <w:style w:type="paragraph" w:styleId="Ttulo1">
    <w:name w:val="heading 1"/>
    <w:basedOn w:val="Normal"/>
    <w:next w:val="Normal"/>
    <w:link w:val="Ttulo1Car"/>
    <w:uiPriority w:val="9"/>
    <w:qFormat/>
    <w:rsid w:val="003B7824"/>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Ttulo2">
    <w:name w:val="heading 2"/>
    <w:basedOn w:val="Normal"/>
    <w:next w:val="Normal"/>
    <w:link w:val="Ttulo2Car"/>
    <w:uiPriority w:val="9"/>
    <w:unhideWhenUsed/>
    <w:qFormat/>
    <w:rsid w:val="003B7824"/>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Ttulo3">
    <w:name w:val="heading 3"/>
    <w:basedOn w:val="Normal"/>
    <w:next w:val="Normal"/>
    <w:link w:val="Ttulo3Car"/>
    <w:uiPriority w:val="9"/>
    <w:semiHidden/>
    <w:unhideWhenUsed/>
    <w:qFormat/>
    <w:rsid w:val="003B7824"/>
    <w:pPr>
      <w:keepNext/>
      <w:keepLines/>
      <w:spacing w:before="160" w:after="80"/>
      <w:outlineLvl w:val="2"/>
    </w:pPr>
    <w:rPr>
      <w:rFonts w:eastAsiaTheme="majorEastAsia" w:cstheme="majorBidi"/>
      <w:color w:val="9D3511" w:themeColor="accent1" w:themeShade="BF"/>
      <w:sz w:val="28"/>
      <w:szCs w:val="28"/>
    </w:rPr>
  </w:style>
  <w:style w:type="paragraph" w:styleId="Ttulo4">
    <w:name w:val="heading 4"/>
    <w:basedOn w:val="Normal"/>
    <w:next w:val="Normal"/>
    <w:link w:val="Ttulo4Car"/>
    <w:uiPriority w:val="9"/>
    <w:semiHidden/>
    <w:unhideWhenUsed/>
    <w:qFormat/>
    <w:rsid w:val="003B7824"/>
    <w:pPr>
      <w:keepNext/>
      <w:keepLines/>
      <w:spacing w:before="80" w:after="40"/>
      <w:outlineLvl w:val="3"/>
    </w:pPr>
    <w:rPr>
      <w:rFonts w:eastAsiaTheme="majorEastAsia" w:cstheme="majorBidi"/>
      <w:i/>
      <w:iCs/>
      <w:color w:val="9D3511" w:themeColor="accent1" w:themeShade="BF"/>
    </w:rPr>
  </w:style>
  <w:style w:type="paragraph" w:styleId="Ttulo5">
    <w:name w:val="heading 5"/>
    <w:basedOn w:val="Normal"/>
    <w:next w:val="Normal"/>
    <w:link w:val="Ttulo5Car"/>
    <w:uiPriority w:val="9"/>
    <w:semiHidden/>
    <w:unhideWhenUsed/>
    <w:qFormat/>
    <w:rsid w:val="003B7824"/>
    <w:pPr>
      <w:keepNext/>
      <w:keepLines/>
      <w:spacing w:before="80" w:after="40"/>
      <w:outlineLvl w:val="4"/>
    </w:pPr>
    <w:rPr>
      <w:rFonts w:eastAsiaTheme="majorEastAsia" w:cstheme="majorBidi"/>
      <w:color w:val="9D3511" w:themeColor="accent1" w:themeShade="BF"/>
    </w:rPr>
  </w:style>
  <w:style w:type="paragraph" w:styleId="Ttulo6">
    <w:name w:val="heading 6"/>
    <w:basedOn w:val="Normal"/>
    <w:next w:val="Normal"/>
    <w:link w:val="Ttulo6Car"/>
    <w:uiPriority w:val="9"/>
    <w:semiHidden/>
    <w:unhideWhenUsed/>
    <w:qFormat/>
    <w:rsid w:val="003B7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824"/>
    <w:rPr>
      <w:rFonts w:asciiTheme="majorHAnsi" w:eastAsiaTheme="majorEastAsia" w:hAnsiTheme="majorHAnsi" w:cstheme="majorBidi"/>
      <w:color w:val="9D3511" w:themeColor="accent1" w:themeShade="BF"/>
      <w:sz w:val="40"/>
      <w:szCs w:val="40"/>
    </w:rPr>
  </w:style>
  <w:style w:type="character" w:customStyle="1" w:styleId="Ttulo2Car">
    <w:name w:val="Título 2 Car"/>
    <w:basedOn w:val="Fuentedeprrafopredeter"/>
    <w:link w:val="Ttulo2"/>
    <w:uiPriority w:val="9"/>
    <w:rsid w:val="003B7824"/>
    <w:rPr>
      <w:rFonts w:asciiTheme="majorHAnsi" w:eastAsiaTheme="majorEastAsia" w:hAnsiTheme="majorHAnsi" w:cstheme="majorBidi"/>
      <w:color w:val="9D3511" w:themeColor="accent1" w:themeShade="BF"/>
      <w:sz w:val="32"/>
      <w:szCs w:val="32"/>
    </w:rPr>
  </w:style>
  <w:style w:type="character" w:customStyle="1" w:styleId="Ttulo3Car">
    <w:name w:val="Título 3 Car"/>
    <w:basedOn w:val="Fuentedeprrafopredeter"/>
    <w:link w:val="Ttulo3"/>
    <w:uiPriority w:val="9"/>
    <w:semiHidden/>
    <w:rsid w:val="003B7824"/>
    <w:rPr>
      <w:rFonts w:eastAsiaTheme="majorEastAsia" w:cstheme="majorBidi"/>
      <w:color w:val="9D3511" w:themeColor="accent1" w:themeShade="BF"/>
      <w:sz w:val="28"/>
      <w:szCs w:val="28"/>
    </w:rPr>
  </w:style>
  <w:style w:type="character" w:customStyle="1" w:styleId="Ttulo4Car">
    <w:name w:val="Título 4 Car"/>
    <w:basedOn w:val="Fuentedeprrafopredeter"/>
    <w:link w:val="Ttulo4"/>
    <w:uiPriority w:val="9"/>
    <w:semiHidden/>
    <w:rsid w:val="003B7824"/>
    <w:rPr>
      <w:rFonts w:eastAsiaTheme="majorEastAsia" w:cstheme="majorBidi"/>
      <w:i/>
      <w:iCs/>
      <w:color w:val="9D3511" w:themeColor="accent1" w:themeShade="BF"/>
    </w:rPr>
  </w:style>
  <w:style w:type="character" w:customStyle="1" w:styleId="Ttulo5Car">
    <w:name w:val="Título 5 Car"/>
    <w:basedOn w:val="Fuentedeprrafopredeter"/>
    <w:link w:val="Ttulo5"/>
    <w:uiPriority w:val="9"/>
    <w:semiHidden/>
    <w:rsid w:val="003B7824"/>
    <w:rPr>
      <w:rFonts w:eastAsiaTheme="majorEastAsia" w:cstheme="majorBidi"/>
      <w:color w:val="9D3511" w:themeColor="accent1" w:themeShade="BF"/>
    </w:rPr>
  </w:style>
  <w:style w:type="character" w:customStyle="1" w:styleId="Ttulo6Car">
    <w:name w:val="Título 6 Car"/>
    <w:basedOn w:val="Fuentedeprrafopredeter"/>
    <w:link w:val="Ttulo6"/>
    <w:uiPriority w:val="9"/>
    <w:semiHidden/>
    <w:rsid w:val="003B7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824"/>
    <w:rPr>
      <w:rFonts w:eastAsiaTheme="majorEastAsia" w:cstheme="majorBidi"/>
      <w:color w:val="272727" w:themeColor="text1" w:themeTint="D8"/>
    </w:rPr>
  </w:style>
  <w:style w:type="paragraph" w:styleId="Ttulo">
    <w:name w:val="Title"/>
    <w:basedOn w:val="Normal"/>
    <w:next w:val="Normal"/>
    <w:link w:val="TtuloCar"/>
    <w:uiPriority w:val="10"/>
    <w:qFormat/>
    <w:rsid w:val="003B7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824"/>
    <w:pPr>
      <w:pBdr>
        <w:top w:val="single" w:sz="4" w:space="1" w:color="auto"/>
        <w:left w:val="single" w:sz="4" w:space="1" w:color="auto"/>
        <w:bottom w:val="single" w:sz="4" w:space="1" w:color="auto"/>
        <w:right w:val="single" w:sz="4" w:space="1" w:color="auto"/>
      </w:pBdr>
      <w:shd w:val="clear" w:color="auto" w:fill="F2F2F2" w:themeFill="background1" w:themeFillShade="F2"/>
      <w:spacing w:before="160"/>
      <w:jc w:val="left"/>
    </w:pPr>
    <w:rPr>
      <w:rFonts w:ascii="Courier New" w:hAnsi="Courier New" w:cs="Courier New"/>
      <w:color w:val="404040" w:themeColor="text1" w:themeTint="BF"/>
    </w:rPr>
  </w:style>
  <w:style w:type="character" w:customStyle="1" w:styleId="CitaCar">
    <w:name w:val="Cita Car"/>
    <w:basedOn w:val="Fuentedeprrafopredeter"/>
    <w:link w:val="Cita"/>
    <w:uiPriority w:val="29"/>
    <w:rsid w:val="003B7824"/>
    <w:rPr>
      <w:rFonts w:ascii="Courier New" w:eastAsiaTheme="minorEastAsia" w:hAnsi="Courier New" w:cs="Courier New"/>
      <w:color w:val="404040" w:themeColor="text1" w:themeTint="BF"/>
      <w:shd w:val="clear" w:color="auto" w:fill="F2F2F2" w:themeFill="background1" w:themeFillShade="F2"/>
      <w:lang w:val="es-ES"/>
      <w14:ligatures w14:val="none"/>
    </w:rPr>
  </w:style>
  <w:style w:type="paragraph" w:styleId="Prrafodelista">
    <w:name w:val="List Paragraph"/>
    <w:basedOn w:val="Normal"/>
    <w:uiPriority w:val="34"/>
    <w:qFormat/>
    <w:rsid w:val="003B7824"/>
    <w:pPr>
      <w:ind w:left="720"/>
      <w:contextualSpacing/>
    </w:pPr>
  </w:style>
  <w:style w:type="character" w:styleId="nfasisintenso">
    <w:name w:val="Intense Emphasis"/>
    <w:basedOn w:val="Fuentedeprrafopredeter"/>
    <w:uiPriority w:val="21"/>
    <w:qFormat/>
    <w:rsid w:val="003B7824"/>
    <w:rPr>
      <w:i/>
      <w:iCs/>
      <w:color w:val="9D3511" w:themeColor="accent1" w:themeShade="BF"/>
    </w:rPr>
  </w:style>
  <w:style w:type="paragraph" w:styleId="Citadestacada">
    <w:name w:val="Intense Quote"/>
    <w:basedOn w:val="Normal"/>
    <w:next w:val="Normal"/>
    <w:link w:val="CitadestacadaCar"/>
    <w:uiPriority w:val="30"/>
    <w:qFormat/>
    <w:rsid w:val="003B7824"/>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CitadestacadaCar">
    <w:name w:val="Cita destacada Car"/>
    <w:basedOn w:val="Fuentedeprrafopredeter"/>
    <w:link w:val="Citadestacada"/>
    <w:uiPriority w:val="30"/>
    <w:rsid w:val="003B7824"/>
    <w:rPr>
      <w:i/>
      <w:iCs/>
      <w:color w:val="9D3511" w:themeColor="accent1" w:themeShade="BF"/>
    </w:rPr>
  </w:style>
  <w:style w:type="character" w:styleId="Referenciaintensa">
    <w:name w:val="Intense Reference"/>
    <w:basedOn w:val="Fuentedeprrafopredeter"/>
    <w:uiPriority w:val="32"/>
    <w:qFormat/>
    <w:rsid w:val="003B7824"/>
    <w:rPr>
      <w:b/>
      <w:bCs/>
      <w:smallCaps/>
      <w:color w:val="9D3511" w:themeColor="accent1" w:themeShade="BF"/>
      <w:spacing w:val="5"/>
    </w:rPr>
  </w:style>
  <w:style w:type="paragraph" w:styleId="Sinespaciado">
    <w:name w:val="No Spacing"/>
    <w:link w:val="SinespaciadoCar"/>
    <w:uiPriority w:val="1"/>
    <w:qFormat/>
    <w:rsid w:val="003B7824"/>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3B7824"/>
    <w:rPr>
      <w:rFonts w:eastAsiaTheme="minorEastAsia"/>
      <w14:ligatures w14:val="none"/>
    </w:rPr>
  </w:style>
  <w:style w:type="paragraph" w:styleId="TtuloTDC">
    <w:name w:val="TOC Heading"/>
    <w:basedOn w:val="Ttulo1"/>
    <w:next w:val="Normal"/>
    <w:uiPriority w:val="39"/>
    <w:unhideWhenUsed/>
    <w:qFormat/>
    <w:rsid w:val="003B7824"/>
    <w:pPr>
      <w:spacing w:before="240" w:after="0"/>
      <w:outlineLvl w:val="9"/>
    </w:pPr>
    <w:rPr>
      <w:sz w:val="32"/>
      <w:szCs w:val="32"/>
    </w:rPr>
  </w:style>
  <w:style w:type="character" w:styleId="Textoennegrita">
    <w:name w:val="Strong"/>
    <w:basedOn w:val="Fuentedeprrafopredeter"/>
    <w:uiPriority w:val="22"/>
    <w:qFormat/>
    <w:rsid w:val="003B7824"/>
    <w:rPr>
      <w:b/>
      <w:bCs/>
      <w:color w:val="auto"/>
    </w:rPr>
  </w:style>
  <w:style w:type="character" w:customStyle="1" w:styleId="Textofuente">
    <w:name w:val="Texto fuente"/>
    <w:rsid w:val="003B7824"/>
    <w:rPr>
      <w:rFonts w:ascii="Courier New" w:eastAsia="NSimSun" w:hAnsi="Courier New" w:cs="Courier New"/>
    </w:rPr>
  </w:style>
  <w:style w:type="paragraph" w:styleId="Textoindependiente">
    <w:name w:val="Body Text"/>
    <w:basedOn w:val="Normal"/>
    <w:link w:val="TextoindependienteCar"/>
    <w:rsid w:val="003B7824"/>
  </w:style>
  <w:style w:type="character" w:customStyle="1" w:styleId="TextoindependienteCar">
    <w:name w:val="Texto independiente Car"/>
    <w:basedOn w:val="Fuentedeprrafopredeter"/>
    <w:link w:val="Textoindependiente"/>
    <w:rsid w:val="003B7824"/>
    <w:rPr>
      <w:rFonts w:eastAsiaTheme="minorEastAsia"/>
      <w14:ligatures w14:val="none"/>
    </w:rPr>
  </w:style>
  <w:style w:type="paragraph" w:customStyle="1" w:styleId="Textopreformateado">
    <w:name w:val="Texto preformateado"/>
    <w:basedOn w:val="Normal"/>
    <w:rsid w:val="003B7824"/>
    <w:pPr>
      <w:spacing w:after="0"/>
    </w:pPr>
    <w:rPr>
      <w:rFonts w:ascii="Courier New" w:eastAsia="NSimSun" w:hAnsi="Courier New" w:cs="Courier New"/>
      <w:sz w:val="20"/>
      <w:szCs w:val="20"/>
    </w:rPr>
  </w:style>
  <w:style w:type="paragraph" w:styleId="TDC1">
    <w:name w:val="toc 1"/>
    <w:basedOn w:val="Normal"/>
    <w:next w:val="Normal"/>
    <w:autoRedefine/>
    <w:uiPriority w:val="39"/>
    <w:unhideWhenUsed/>
    <w:rsid w:val="003B7824"/>
    <w:pPr>
      <w:spacing w:after="100"/>
    </w:pPr>
  </w:style>
  <w:style w:type="paragraph" w:styleId="TDC2">
    <w:name w:val="toc 2"/>
    <w:basedOn w:val="Normal"/>
    <w:next w:val="Normal"/>
    <w:autoRedefine/>
    <w:uiPriority w:val="39"/>
    <w:unhideWhenUsed/>
    <w:rsid w:val="003B7824"/>
    <w:pPr>
      <w:spacing w:after="100"/>
      <w:ind w:left="220"/>
    </w:pPr>
  </w:style>
  <w:style w:type="character" w:styleId="Hipervnculo">
    <w:name w:val="Hyperlink"/>
    <w:basedOn w:val="Fuentedeprrafopredeter"/>
    <w:uiPriority w:val="99"/>
    <w:unhideWhenUsed/>
    <w:rsid w:val="003B7824"/>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¡Prepárate para desbloquear todo el potencial de GIT y llevar tus proyectos al siguiente nivel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7892-95EA-4AFC-82BC-D372AE7E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3882</Words>
  <Characters>22132</Characters>
  <Application>Microsoft Office Word</Application>
  <DocSecurity>0</DocSecurity>
  <Lines>184</Lines>
  <Paragraphs>51</Paragraphs>
  <ScaleCrop>false</ScaleCrop>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DE GIT</dc:title>
  <dc:subject/>
  <dc:creator>Xabier Unai)</dc:creator>
  <cp:keywords/>
  <dc:description/>
  <cp:lastModifiedBy>Amayuelas, Unai (EXT) (SGRE SE CT&amp;S ONPLT SG3X&amp;4X ENG1)</cp:lastModifiedBy>
  <cp:revision>1</cp:revision>
  <dcterms:created xsi:type="dcterms:W3CDTF">2024-03-05T09:51:00Z</dcterms:created>
  <dcterms:modified xsi:type="dcterms:W3CDTF">2024-03-05T10:15:00Z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2024-03-05T10:15:01Z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06d90c4e-6048-4218-b7ff-7e9a25f6a41c</vt:lpwstr>
  </property>
  <property fmtid="{D5CDD505-2E9C-101B-9397-08002B2CF9AE}" pid="8" name="MSIP_Label_6013f521-439d-4e48-8e98-41ab6c596aa7_ContentBits">
    <vt:lpwstr>0</vt:lpwstr>
  </property>
</Properties>
</file>